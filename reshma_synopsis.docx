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FB62F" w14:textId="77777777" w:rsidR="007E5B54"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 SYNOPSIS ON</w:t>
      </w:r>
    </w:p>
    <w:p w14:paraId="5E5D0F20" w14:textId="77777777" w:rsidR="007E5B54"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B312FD5" wp14:editId="3904CF9A">
            <wp:simplePos x="0" y="0"/>
            <wp:positionH relativeFrom="column">
              <wp:posOffset>-195579</wp:posOffset>
            </wp:positionH>
            <wp:positionV relativeFrom="paragraph">
              <wp:posOffset>19050</wp:posOffset>
            </wp:positionV>
            <wp:extent cx="5871845" cy="101600"/>
            <wp:effectExtent l="0" t="0" r="0" b="0"/>
            <wp:wrapNone/>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871845" cy="101600"/>
                    </a:xfrm>
                    <a:prstGeom prst="rect">
                      <a:avLst/>
                    </a:prstGeom>
                    <a:ln/>
                  </pic:spPr>
                </pic:pic>
              </a:graphicData>
            </a:graphic>
          </wp:anchor>
        </w:drawing>
      </w:r>
    </w:p>
    <w:p w14:paraId="331A279A" w14:textId="7BB33509" w:rsidR="007E5B54" w:rsidRDefault="00A014FA">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CREDIT CARD FINANCIAL DASHBOARD USING POWER BI </w:t>
      </w:r>
    </w:p>
    <w:p w14:paraId="0D6E04C8" w14:textId="77777777" w:rsidR="007E5B54"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89D1CE4" wp14:editId="0E6A176B">
            <wp:simplePos x="0" y="0"/>
            <wp:positionH relativeFrom="column">
              <wp:posOffset>-195579</wp:posOffset>
            </wp:positionH>
            <wp:positionV relativeFrom="paragraph">
              <wp:posOffset>41910</wp:posOffset>
            </wp:positionV>
            <wp:extent cx="5871845" cy="101600"/>
            <wp:effectExtent l="0" t="0" r="0" b="0"/>
            <wp:wrapNone/>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871845" cy="101600"/>
                    </a:xfrm>
                    <a:prstGeom prst="rect">
                      <a:avLst/>
                    </a:prstGeom>
                    <a:ln/>
                  </pic:spPr>
                </pic:pic>
              </a:graphicData>
            </a:graphic>
          </wp:anchor>
        </w:drawing>
      </w:r>
    </w:p>
    <w:p w14:paraId="50BA2B38" w14:textId="77777777" w:rsidR="007E5B54"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1118F6E3" w14:textId="77777777" w:rsidR="007E5B54" w:rsidRDefault="007E5B54">
      <w:pPr>
        <w:spacing w:line="199" w:lineRule="auto"/>
        <w:rPr>
          <w:rFonts w:ascii="Times New Roman" w:eastAsia="Times New Roman" w:hAnsi="Times New Roman" w:cs="Times New Roman"/>
          <w:sz w:val="24"/>
          <w:szCs w:val="24"/>
        </w:rPr>
      </w:pPr>
    </w:p>
    <w:p w14:paraId="39C4E26D" w14:textId="36CC1550" w:rsidR="007E5B54" w:rsidRPr="008D2FE7" w:rsidRDefault="008D2FE7" w:rsidP="008D2FE7">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BACHELORS</w:t>
      </w:r>
      <w:r w:rsidR="00E70D09">
        <w:rPr>
          <w:rFonts w:ascii="Bookman Old Style" w:eastAsia="Bookman Old Style" w:hAnsi="Bookman Old Style" w:cs="Bookman Old Style"/>
          <w:b/>
          <w:sz w:val="24"/>
          <w:szCs w:val="24"/>
        </w:rPr>
        <w:t xml:space="preserve"> OF COMPUTER APPLICATIONS</w:t>
      </w:r>
    </w:p>
    <w:p w14:paraId="59C4275E" w14:textId="77777777" w:rsidR="00E70D09" w:rsidRDefault="00E70D09">
      <w:pPr>
        <w:jc w:val="center"/>
        <w:rPr>
          <w:rFonts w:ascii="Bookman Old Style" w:eastAsia="Bookman Old Style" w:hAnsi="Bookman Old Style" w:cs="Bookman Old Style"/>
          <w:b/>
          <w:sz w:val="24"/>
          <w:szCs w:val="24"/>
        </w:rPr>
      </w:pPr>
    </w:p>
    <w:p w14:paraId="512F46D0" w14:textId="77777777" w:rsidR="007E5B54"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DBC83E3" w14:textId="77777777" w:rsidR="007E5B54" w:rsidRDefault="007E5B54">
      <w:pPr>
        <w:spacing w:line="137" w:lineRule="auto"/>
        <w:rPr>
          <w:rFonts w:ascii="Bookman Old Style" w:eastAsia="Bookman Old Style" w:hAnsi="Bookman Old Style" w:cs="Bookman Old Style"/>
          <w:sz w:val="24"/>
          <w:szCs w:val="24"/>
        </w:rPr>
      </w:pPr>
    </w:p>
    <w:p w14:paraId="641C6BA3" w14:textId="511AF339" w:rsidR="007E5B54" w:rsidRDefault="00A014FA">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Reshma pun</w:t>
      </w:r>
      <w:r w:rsidR="00D157F4">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2102998</w:t>
      </w:r>
    </w:p>
    <w:p w14:paraId="1875EEDB" w14:textId="77777777" w:rsidR="007E5B54" w:rsidRDefault="007E5B54">
      <w:pPr>
        <w:jc w:val="center"/>
        <w:rPr>
          <w:rFonts w:ascii="Times New Roman" w:eastAsia="Times New Roman" w:hAnsi="Times New Roman" w:cs="Times New Roman"/>
          <w:b/>
          <w:i/>
          <w:sz w:val="24"/>
          <w:szCs w:val="24"/>
        </w:rPr>
      </w:pPr>
    </w:p>
    <w:p w14:paraId="7F58FF27" w14:textId="77777777" w:rsidR="007E5B54"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19497A06" w14:textId="2EA5D5A9" w:rsidR="00A014FA" w:rsidRDefault="00A014F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w:t>
      </w:r>
      <w:r w:rsidR="00274C5B">
        <w:rPr>
          <w:rFonts w:ascii="Times New Roman" w:eastAsia="Times New Roman" w:hAnsi="Times New Roman" w:cs="Times New Roman"/>
          <w:b/>
          <w:i/>
          <w:sz w:val="24"/>
          <w:szCs w:val="24"/>
        </w:rPr>
        <w:t>s</w:t>
      </w:r>
      <w:r>
        <w:rPr>
          <w:rFonts w:ascii="Times New Roman" w:eastAsia="Times New Roman" w:hAnsi="Times New Roman" w:cs="Times New Roman"/>
          <w:b/>
          <w:i/>
          <w:sz w:val="24"/>
          <w:szCs w:val="24"/>
        </w:rPr>
        <w:t xml:space="preserve"> Ayushi Dwivedi</w:t>
      </w:r>
    </w:p>
    <w:p w14:paraId="144172D5" w14:textId="77777777" w:rsidR="007E5B54" w:rsidRDefault="007E5B54">
      <w:pPr>
        <w:spacing w:line="34" w:lineRule="auto"/>
        <w:jc w:val="center"/>
        <w:rPr>
          <w:rFonts w:ascii="Times New Roman" w:eastAsia="Times New Roman" w:hAnsi="Times New Roman" w:cs="Times New Roman"/>
          <w:sz w:val="24"/>
          <w:szCs w:val="24"/>
        </w:rPr>
      </w:pPr>
    </w:p>
    <w:p w14:paraId="7D6E8F3A" w14:textId="0916A1B6" w:rsidR="007E5B54" w:rsidRDefault="007E5B54">
      <w:pPr>
        <w:jc w:val="center"/>
        <w:rPr>
          <w:rFonts w:ascii="Times New Roman" w:eastAsia="Times New Roman" w:hAnsi="Times New Roman" w:cs="Times New Roman"/>
          <w:b/>
          <w:sz w:val="24"/>
          <w:szCs w:val="24"/>
        </w:rPr>
      </w:pPr>
    </w:p>
    <w:p w14:paraId="1579A866" w14:textId="77777777" w:rsidR="007E5B54" w:rsidRDefault="007E5B54">
      <w:pPr>
        <w:jc w:val="center"/>
        <w:rPr>
          <w:rFonts w:ascii="Times New Roman" w:eastAsia="Times New Roman" w:hAnsi="Times New Roman" w:cs="Times New Roman"/>
          <w:b/>
          <w:sz w:val="24"/>
          <w:szCs w:val="24"/>
        </w:rPr>
      </w:pPr>
    </w:p>
    <w:p w14:paraId="1FFEB591" w14:textId="77777777" w:rsidR="007E5B54" w:rsidRDefault="007E5B54">
      <w:pPr>
        <w:jc w:val="center"/>
        <w:rPr>
          <w:rFonts w:ascii="Times New Roman" w:eastAsia="Times New Roman" w:hAnsi="Times New Roman" w:cs="Times New Roman"/>
          <w:b/>
          <w:sz w:val="24"/>
          <w:szCs w:val="24"/>
        </w:rPr>
      </w:pPr>
    </w:p>
    <w:p w14:paraId="0988300E" w14:textId="77777777" w:rsidR="007E5B54" w:rsidRDefault="007E5B54">
      <w:pPr>
        <w:jc w:val="center"/>
        <w:rPr>
          <w:rFonts w:ascii="Times New Roman" w:eastAsia="Times New Roman" w:hAnsi="Times New Roman" w:cs="Times New Roman"/>
          <w:b/>
          <w:sz w:val="24"/>
          <w:szCs w:val="24"/>
        </w:rPr>
      </w:pPr>
    </w:p>
    <w:p w14:paraId="48A83B4A" w14:textId="77777777" w:rsidR="007E5B54" w:rsidRDefault="00000000">
      <w:pPr>
        <w:jc w:val="center"/>
        <w:rPr>
          <w:rFonts w:ascii="Times New Roman" w:eastAsia="Times New Roman" w:hAnsi="Times New Roman" w:cs="Times New Roman"/>
          <w:b/>
          <w:sz w:val="24"/>
          <w:szCs w:val="24"/>
        </w:rPr>
      </w:pPr>
      <w:r>
        <w:rPr>
          <w:noProof/>
        </w:rPr>
        <w:drawing>
          <wp:inline distT="0" distB="0" distL="0" distR="0" wp14:anchorId="17112D61" wp14:editId="09069CFC">
            <wp:extent cx="1219370" cy="1162212"/>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19370" cy="1162212"/>
                    </a:xfrm>
                    <a:prstGeom prst="rect">
                      <a:avLst/>
                    </a:prstGeom>
                    <a:ln/>
                  </pic:spPr>
                </pic:pic>
              </a:graphicData>
            </a:graphic>
          </wp:inline>
        </w:drawing>
      </w:r>
    </w:p>
    <w:p w14:paraId="78F7542E" w14:textId="77777777" w:rsidR="007E5B54" w:rsidRDefault="007E5B54">
      <w:pPr>
        <w:jc w:val="center"/>
        <w:rPr>
          <w:rFonts w:ascii="Times New Roman" w:eastAsia="Times New Roman" w:hAnsi="Times New Roman" w:cs="Times New Roman"/>
          <w:b/>
          <w:sz w:val="24"/>
          <w:szCs w:val="24"/>
        </w:rPr>
      </w:pPr>
    </w:p>
    <w:p w14:paraId="436561CC" w14:textId="77777777" w:rsidR="007E5B54" w:rsidRDefault="007E5B54">
      <w:pPr>
        <w:jc w:val="center"/>
        <w:rPr>
          <w:rFonts w:ascii="Times New Roman" w:eastAsia="Times New Roman" w:hAnsi="Times New Roman" w:cs="Times New Roman"/>
          <w:b/>
          <w:sz w:val="24"/>
          <w:szCs w:val="24"/>
        </w:rPr>
      </w:pPr>
    </w:p>
    <w:p w14:paraId="236596F8" w14:textId="30352785" w:rsidR="007E5B5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Department of Computer </w:t>
      </w:r>
      <w:r w:rsidR="00D218DC">
        <w:rPr>
          <w:rFonts w:ascii="Bookman Old Style" w:eastAsia="Bookman Old Style" w:hAnsi="Bookman Old Style" w:cs="Bookman Old Style"/>
          <w:b/>
          <w:sz w:val="32"/>
          <w:szCs w:val="32"/>
        </w:rPr>
        <w:t>Applications</w:t>
      </w:r>
    </w:p>
    <w:p w14:paraId="0B5D62FE" w14:textId="77777777" w:rsidR="007E5B5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8AB54E9" w14:textId="77777777" w:rsidR="007E5B5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FE52FAE" w14:textId="7B86F97E" w:rsidR="007E5B54" w:rsidRDefault="00A014F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OCTOBER 2024</w:t>
      </w:r>
    </w:p>
    <w:p w14:paraId="16631987" w14:textId="77777777" w:rsidR="007E5B54" w:rsidRDefault="007E5B54">
      <w:pPr>
        <w:jc w:val="center"/>
        <w:rPr>
          <w:rFonts w:ascii="Bookman Old Style" w:eastAsia="Bookman Old Style" w:hAnsi="Bookman Old Style" w:cs="Bookman Old Style"/>
          <w:b/>
          <w:sz w:val="32"/>
          <w:szCs w:val="32"/>
        </w:rPr>
      </w:pPr>
    </w:p>
    <w:p w14:paraId="72D7187F" w14:textId="77777777" w:rsidR="007E5B54" w:rsidRDefault="007E5B54">
      <w:pPr>
        <w:jc w:val="center"/>
        <w:rPr>
          <w:rFonts w:ascii="Bookman Old Style" w:eastAsia="Bookman Old Style" w:hAnsi="Bookman Old Style" w:cs="Bookman Old Style"/>
          <w:b/>
          <w:sz w:val="32"/>
          <w:szCs w:val="32"/>
        </w:rPr>
      </w:pPr>
    </w:p>
    <w:p w14:paraId="40D3B2C7" w14:textId="77777777" w:rsidR="007E5B54" w:rsidRDefault="007E5B54">
      <w:pPr>
        <w:jc w:val="center"/>
        <w:rPr>
          <w:rFonts w:ascii="Bookman Old Style" w:eastAsia="Bookman Old Style" w:hAnsi="Bookman Old Style" w:cs="Bookman Old Style"/>
          <w:b/>
          <w:sz w:val="32"/>
          <w:szCs w:val="32"/>
        </w:rPr>
      </w:pPr>
    </w:p>
    <w:p w14:paraId="147E52D7" w14:textId="77777777" w:rsidR="007E5B54"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5DC1329B" wp14:editId="57BF53F3">
                <wp:extent cx="318135" cy="318135"/>
                <wp:effectExtent l="0" t="0" r="0" b="0"/>
                <wp:docPr id="12" name="Rectangle 12"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0C9F9126" w14:textId="77777777" w:rsidR="007E5B54" w:rsidRDefault="007E5B54">
                            <w:pPr>
                              <w:textDirection w:val="btLr"/>
                            </w:pPr>
                          </w:p>
                        </w:txbxContent>
                      </wps:txbx>
                      <wps:bodyPr spcFirstLastPara="1" wrap="square" lIns="91425" tIns="91425" rIns="91425" bIns="91425" anchor="ctr" anchorCtr="0">
                        <a:noAutofit/>
                      </wps:bodyPr>
                    </wps:wsp>
                  </a:graphicData>
                </a:graphic>
              </wp:inline>
            </w:drawing>
          </mc:Choice>
          <mc:Fallback>
            <w:pict>
              <v:rect w14:anchorId="5DC1329B" id="Rectangle 12"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0C9F9126" w14:textId="77777777" w:rsidR="007E5B54" w:rsidRDefault="007E5B54">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20483D7" wp14:editId="6242C4E4">
            <wp:extent cx="3452071" cy="104889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52071" cy="1048891"/>
                    </a:xfrm>
                    <a:prstGeom prst="rect">
                      <a:avLst/>
                    </a:prstGeom>
                    <a:ln/>
                  </pic:spPr>
                </pic:pic>
              </a:graphicData>
            </a:graphic>
          </wp:inline>
        </w:drawing>
      </w:r>
    </w:p>
    <w:p w14:paraId="4D3CADB7" w14:textId="77777777" w:rsidR="007E5B54"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4D7A7C16" w14:textId="77777777" w:rsidR="005C6EF9" w:rsidRDefault="005C6EF9">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BE11462" w14:textId="08C01F39" w:rsidR="007E5B54"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4D7B157" w14:textId="77777777" w:rsidR="007E5B54" w:rsidRDefault="007E5B54">
      <w:pPr>
        <w:pBdr>
          <w:top w:val="nil"/>
          <w:left w:val="nil"/>
          <w:bottom w:val="nil"/>
          <w:right w:val="nil"/>
          <w:between w:val="nil"/>
        </w:pBdr>
        <w:jc w:val="both"/>
        <w:rPr>
          <w:rFonts w:ascii="Times New Roman" w:eastAsia="Times New Roman" w:hAnsi="Times New Roman" w:cs="Times New Roman"/>
          <w:color w:val="000000"/>
          <w:sz w:val="24"/>
          <w:szCs w:val="24"/>
        </w:rPr>
      </w:pPr>
    </w:p>
    <w:p w14:paraId="11BB4A39" w14:textId="2F7C9779" w:rsidR="007E5B54"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70D09">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hereby certify that the work which is being presented in the Synopsis entitled</w:t>
      </w:r>
      <w:r>
        <w:rPr>
          <w:rFonts w:ascii="Times New Roman" w:eastAsia="Times New Roman" w:hAnsi="Times New Roman" w:cs="Times New Roman"/>
          <w:b/>
          <w:sz w:val="24"/>
          <w:szCs w:val="24"/>
        </w:rPr>
        <w:t xml:space="preserve"> “</w:t>
      </w:r>
      <w:r w:rsidR="00A014FA">
        <w:rPr>
          <w:rFonts w:ascii="Times New Roman" w:eastAsia="Times New Roman" w:hAnsi="Times New Roman" w:cs="Times New Roman"/>
          <w:b/>
          <w:sz w:val="24"/>
          <w:szCs w:val="24"/>
        </w:rPr>
        <w:t>Credit card Financial Dashboard using Power BI</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w:t>
      </w:r>
      <w:r w:rsidR="002D15E1">
        <w:rPr>
          <w:rFonts w:ascii="Times New Roman" w:eastAsia="Times New Roman" w:hAnsi="Times New Roman" w:cs="Times New Roman"/>
          <w:sz w:val="24"/>
          <w:szCs w:val="24"/>
        </w:rPr>
        <w:t>Bachelors</w:t>
      </w:r>
      <w:r w:rsidR="00D218DC">
        <w:rPr>
          <w:rFonts w:ascii="Times New Roman" w:eastAsia="Times New Roman" w:hAnsi="Times New Roman" w:cs="Times New Roman"/>
          <w:sz w:val="24"/>
          <w:szCs w:val="24"/>
        </w:rPr>
        <w:t xml:space="preserve"> of Computer Applications</w:t>
      </w:r>
      <w:r>
        <w:rPr>
          <w:rFonts w:ascii="Times New Roman" w:eastAsia="Times New Roman" w:hAnsi="Times New Roman" w:cs="Times New Roman"/>
          <w:sz w:val="24"/>
          <w:szCs w:val="24"/>
        </w:rPr>
        <w:t xml:space="preserve"> in the Department of Computer </w:t>
      </w:r>
      <w:r w:rsidR="00D218DC">
        <w:rPr>
          <w:rFonts w:ascii="Times New Roman" w:eastAsia="Times New Roman" w:hAnsi="Times New Roman" w:cs="Times New Roman"/>
          <w:sz w:val="24"/>
          <w:szCs w:val="24"/>
        </w:rPr>
        <w:t>Applications</w:t>
      </w:r>
      <w:r>
        <w:rPr>
          <w:rFonts w:ascii="Times New Roman" w:eastAsia="Times New Roman" w:hAnsi="Times New Roman" w:cs="Times New Roman"/>
          <w:sz w:val="24"/>
          <w:szCs w:val="24"/>
        </w:rPr>
        <w:t xml:space="preserve"> of the Graphic Era (Deemed to be University), Dehradun shall be carried out by the undersigned under the supervision of</w:t>
      </w:r>
      <w:r w:rsidR="002D15E1">
        <w:rPr>
          <w:rFonts w:ascii="Times New Roman" w:eastAsia="Times New Roman" w:hAnsi="Times New Roman" w:cs="Times New Roman"/>
          <w:b/>
          <w:sz w:val="24"/>
          <w:szCs w:val="24"/>
        </w:rPr>
        <w:t xml:space="preserve"> M</w:t>
      </w:r>
      <w:r w:rsidR="00274C5B">
        <w:rPr>
          <w:rFonts w:ascii="Times New Roman" w:eastAsia="Times New Roman" w:hAnsi="Times New Roman" w:cs="Times New Roman"/>
          <w:b/>
          <w:sz w:val="24"/>
          <w:szCs w:val="24"/>
        </w:rPr>
        <w:t xml:space="preserve">s </w:t>
      </w:r>
      <w:r w:rsidR="00A014FA">
        <w:rPr>
          <w:rFonts w:ascii="Times New Roman" w:eastAsia="Times New Roman" w:hAnsi="Times New Roman" w:cs="Times New Roman"/>
          <w:b/>
          <w:sz w:val="24"/>
          <w:szCs w:val="24"/>
        </w:rPr>
        <w:t xml:space="preserve">Ayushi Dwivedi </w:t>
      </w:r>
      <w:r>
        <w:rPr>
          <w:rFonts w:ascii="Times New Roman" w:eastAsia="Times New Roman" w:hAnsi="Times New Roman" w:cs="Times New Roman"/>
          <w:sz w:val="24"/>
          <w:szCs w:val="24"/>
        </w:rPr>
        <w:t xml:space="preserve">, Department of Computer </w:t>
      </w:r>
      <w:r w:rsidR="00D218DC">
        <w:rPr>
          <w:rFonts w:ascii="Times New Roman" w:eastAsia="Times New Roman" w:hAnsi="Times New Roman" w:cs="Times New Roman"/>
          <w:sz w:val="24"/>
          <w:szCs w:val="24"/>
        </w:rPr>
        <w:t>Applications</w:t>
      </w:r>
      <w:r>
        <w:rPr>
          <w:rFonts w:ascii="Times New Roman" w:eastAsia="Times New Roman" w:hAnsi="Times New Roman" w:cs="Times New Roman"/>
          <w:sz w:val="24"/>
          <w:szCs w:val="24"/>
        </w:rPr>
        <w:t>, Graphic Era (Deemed to be University), Dehradun.</w:t>
      </w:r>
    </w:p>
    <w:p w14:paraId="591B2AAC" w14:textId="77777777" w:rsidR="007E5B54" w:rsidRDefault="007E5B54">
      <w:pPr>
        <w:spacing w:line="360" w:lineRule="auto"/>
        <w:jc w:val="both"/>
        <w:rPr>
          <w:rFonts w:ascii="Times New Roman" w:eastAsia="Times New Roman" w:hAnsi="Times New Roman" w:cs="Times New Roman"/>
          <w:sz w:val="24"/>
          <w:szCs w:val="24"/>
        </w:rPr>
      </w:pPr>
    </w:p>
    <w:p w14:paraId="0240EAA5" w14:textId="67165862" w:rsidR="007E5B5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014FA">
        <w:rPr>
          <w:rFonts w:ascii="Times New Roman" w:eastAsia="Times New Roman" w:hAnsi="Times New Roman" w:cs="Times New Roman"/>
          <w:sz w:val="24"/>
          <w:szCs w:val="24"/>
        </w:rPr>
        <w:t>Reshma pun</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D15E1">
        <w:rPr>
          <w:rFonts w:ascii="Times New Roman" w:eastAsia="Times New Roman" w:hAnsi="Times New Roman" w:cs="Times New Roman"/>
          <w:sz w:val="24"/>
          <w:szCs w:val="24"/>
        </w:rPr>
        <w:t>210</w:t>
      </w:r>
      <w:r w:rsidR="00A014FA">
        <w:rPr>
          <w:rFonts w:ascii="Times New Roman" w:eastAsia="Times New Roman" w:hAnsi="Times New Roman" w:cs="Times New Roman"/>
          <w:sz w:val="24"/>
          <w:szCs w:val="24"/>
        </w:rPr>
        <w:t>2998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p>
    <w:p w14:paraId="6EC25CBB" w14:textId="14388893" w:rsidR="007E5B54" w:rsidRDefault="00000000" w:rsidP="00E70D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16C53B7" w14:textId="77777777" w:rsidR="007E5B54" w:rsidRDefault="007E5B54">
      <w:pPr>
        <w:spacing w:line="360" w:lineRule="auto"/>
        <w:jc w:val="both"/>
        <w:rPr>
          <w:rFonts w:ascii="Bookman Old Style" w:eastAsia="Bookman Old Style" w:hAnsi="Bookman Old Style" w:cs="Bookman Old Style"/>
          <w:sz w:val="24"/>
          <w:szCs w:val="24"/>
        </w:rPr>
      </w:pPr>
    </w:p>
    <w:p w14:paraId="23D46EF8" w14:textId="27B577BA" w:rsidR="007E5B54" w:rsidRDefault="00000000">
      <w:pPr>
        <w:tabs>
          <w:tab w:val="left" w:pos="90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mentioned students shall be working under the supervision of the undersigned on the </w:t>
      </w:r>
      <w:r>
        <w:rPr>
          <w:rFonts w:ascii="Times New Roman" w:eastAsia="Times New Roman" w:hAnsi="Times New Roman" w:cs="Times New Roman"/>
          <w:b/>
          <w:sz w:val="24"/>
          <w:szCs w:val="24"/>
        </w:rPr>
        <w:t>“</w:t>
      </w:r>
      <w:r w:rsidR="00A014FA">
        <w:rPr>
          <w:rFonts w:ascii="Times New Roman" w:eastAsia="Times New Roman" w:hAnsi="Times New Roman" w:cs="Times New Roman"/>
          <w:b/>
          <w:sz w:val="24"/>
          <w:szCs w:val="24"/>
        </w:rPr>
        <w:t>Credit Card Financial Dashboard  Using Power BI</w:t>
      </w:r>
      <w:r>
        <w:rPr>
          <w:rFonts w:ascii="Times New Roman" w:eastAsia="Times New Roman" w:hAnsi="Times New Roman" w:cs="Times New Roman"/>
          <w:b/>
          <w:sz w:val="24"/>
          <w:szCs w:val="24"/>
        </w:rPr>
        <w:t>”</w:t>
      </w:r>
    </w:p>
    <w:p w14:paraId="27B1F19E" w14:textId="77777777" w:rsidR="007E5B54" w:rsidRDefault="007E5B54">
      <w:pPr>
        <w:tabs>
          <w:tab w:val="left" w:pos="900"/>
        </w:tabs>
        <w:spacing w:line="360" w:lineRule="auto"/>
        <w:jc w:val="both"/>
        <w:rPr>
          <w:rFonts w:ascii="Times New Roman" w:eastAsia="Times New Roman" w:hAnsi="Times New Roman" w:cs="Times New Roman"/>
          <w:sz w:val="24"/>
          <w:szCs w:val="24"/>
        </w:rPr>
      </w:pPr>
    </w:p>
    <w:p w14:paraId="708F05D9" w14:textId="77777777" w:rsidR="007E5B54"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Signature</w:t>
      </w:r>
    </w:p>
    <w:p w14:paraId="39E052AA" w14:textId="77777777" w:rsidR="007E5B54" w:rsidRDefault="00000000">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Head of the Department</w:t>
      </w:r>
    </w:p>
    <w:p w14:paraId="6DD00EE9" w14:textId="77777777" w:rsidR="007E5B54" w:rsidRDefault="007E5B54">
      <w:pPr>
        <w:tabs>
          <w:tab w:val="left" w:pos="900"/>
        </w:tabs>
        <w:spacing w:line="360" w:lineRule="auto"/>
        <w:jc w:val="both"/>
        <w:rPr>
          <w:rFonts w:ascii="Times New Roman" w:eastAsia="Times New Roman" w:hAnsi="Times New Roman" w:cs="Times New Roman"/>
          <w:sz w:val="24"/>
          <w:szCs w:val="24"/>
        </w:rPr>
      </w:pPr>
    </w:p>
    <w:p w14:paraId="61D8E19A" w14:textId="77777777" w:rsidR="007E5B54"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Internal Evaluation (By DPRC Committee)</w:t>
      </w:r>
    </w:p>
    <w:p w14:paraId="5853AC95" w14:textId="77777777" w:rsidR="007E5B54" w:rsidRDefault="007E5B54">
      <w:pPr>
        <w:jc w:val="center"/>
        <w:rPr>
          <w:rFonts w:ascii="Times New Roman" w:eastAsia="Times New Roman" w:hAnsi="Times New Roman" w:cs="Times New Roman"/>
          <w:b/>
          <w:sz w:val="24"/>
          <w:szCs w:val="24"/>
          <w:u w:val="single"/>
        </w:rPr>
      </w:pPr>
    </w:p>
    <w:p w14:paraId="1D10AF97" w14:textId="77777777" w:rsidR="007E5B5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 of the Synopsis:</w:t>
      </w:r>
      <w:r>
        <w:rPr>
          <w:rFonts w:ascii="Times New Roman" w:eastAsia="Times New Roman" w:hAnsi="Times New Roman" w:cs="Times New Roman"/>
          <w:sz w:val="24"/>
          <w:szCs w:val="24"/>
        </w:rPr>
        <w:t xml:space="preserve">  Accepted / Rejected </w:t>
      </w:r>
    </w:p>
    <w:p w14:paraId="242CF711" w14:textId="77777777" w:rsidR="007E5B5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Any Comments: </w:t>
      </w:r>
    </w:p>
    <w:p w14:paraId="6C0F1E64" w14:textId="77777777" w:rsidR="007E5B54" w:rsidRDefault="007E5B54">
      <w:pPr>
        <w:jc w:val="both"/>
        <w:rPr>
          <w:rFonts w:ascii="Times New Roman" w:eastAsia="Times New Roman" w:hAnsi="Times New Roman" w:cs="Times New Roman"/>
          <w:sz w:val="24"/>
          <w:szCs w:val="24"/>
        </w:rPr>
      </w:pPr>
    </w:p>
    <w:p w14:paraId="1B0DCCA7" w14:textId="77777777" w:rsidR="007E5B54" w:rsidRDefault="007E5B54">
      <w:pPr>
        <w:jc w:val="both"/>
        <w:rPr>
          <w:rFonts w:ascii="Times New Roman" w:eastAsia="Times New Roman" w:hAnsi="Times New Roman" w:cs="Times New Roman"/>
          <w:sz w:val="24"/>
          <w:szCs w:val="24"/>
        </w:rPr>
      </w:pPr>
    </w:p>
    <w:p w14:paraId="7B70F2EA" w14:textId="77777777" w:rsidR="007E5B54" w:rsidRDefault="007E5B54">
      <w:pPr>
        <w:jc w:val="center"/>
        <w:rPr>
          <w:rFonts w:ascii="Times New Roman" w:eastAsia="Times New Roman" w:hAnsi="Times New Roman" w:cs="Times New Roman"/>
          <w:b/>
          <w:sz w:val="24"/>
          <w:szCs w:val="24"/>
          <w:u w:val="single"/>
        </w:rPr>
      </w:pPr>
    </w:p>
    <w:p w14:paraId="3723E974" w14:textId="77777777" w:rsidR="007E5B5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Committee Members: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with Date</w:t>
      </w:r>
    </w:p>
    <w:p w14:paraId="77BFD716" w14:textId="77777777" w:rsidR="007E5B5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5AB5FEE" w14:textId="77777777" w:rsidR="007E5B5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5DD104" w14:textId="77777777" w:rsidR="00E70D09" w:rsidRDefault="00E70D09">
      <w:pPr>
        <w:spacing w:line="360" w:lineRule="auto"/>
        <w:jc w:val="both"/>
        <w:rPr>
          <w:rFonts w:ascii="Times New Roman" w:eastAsia="Times New Roman" w:hAnsi="Times New Roman" w:cs="Times New Roman"/>
          <w:sz w:val="24"/>
          <w:szCs w:val="24"/>
        </w:rPr>
      </w:pPr>
    </w:p>
    <w:p w14:paraId="07231007" w14:textId="77777777" w:rsidR="00E70D09" w:rsidRDefault="00E70D09">
      <w:pPr>
        <w:spacing w:line="360" w:lineRule="auto"/>
        <w:jc w:val="both"/>
        <w:rPr>
          <w:rFonts w:ascii="Times New Roman" w:eastAsia="Times New Roman" w:hAnsi="Times New Roman" w:cs="Times New Roman"/>
          <w:sz w:val="24"/>
          <w:szCs w:val="24"/>
        </w:rPr>
      </w:pPr>
    </w:p>
    <w:p w14:paraId="69B28128" w14:textId="77777777" w:rsidR="00E70D09" w:rsidRDefault="00E70D09">
      <w:pPr>
        <w:spacing w:line="360" w:lineRule="auto"/>
        <w:jc w:val="both"/>
        <w:rPr>
          <w:rFonts w:ascii="Times New Roman" w:eastAsia="Times New Roman" w:hAnsi="Times New Roman" w:cs="Times New Roman"/>
          <w:sz w:val="24"/>
          <w:szCs w:val="24"/>
        </w:rPr>
      </w:pPr>
    </w:p>
    <w:p w14:paraId="432B4664" w14:textId="77777777" w:rsidR="00E70D09" w:rsidRDefault="00E70D09">
      <w:pPr>
        <w:spacing w:line="360" w:lineRule="auto"/>
        <w:jc w:val="both"/>
        <w:rPr>
          <w:rFonts w:ascii="Times New Roman" w:eastAsia="Times New Roman" w:hAnsi="Times New Roman" w:cs="Times New Roman"/>
          <w:sz w:val="24"/>
          <w:szCs w:val="24"/>
        </w:rPr>
      </w:pPr>
    </w:p>
    <w:p w14:paraId="7DCA59E1" w14:textId="77777777" w:rsidR="00E70D09" w:rsidRDefault="00E70D09">
      <w:pPr>
        <w:spacing w:line="360" w:lineRule="auto"/>
        <w:jc w:val="both"/>
        <w:rPr>
          <w:rFonts w:ascii="Times New Roman" w:eastAsia="Times New Roman" w:hAnsi="Times New Roman" w:cs="Times New Roman"/>
          <w:sz w:val="24"/>
          <w:szCs w:val="24"/>
        </w:rPr>
      </w:pPr>
    </w:p>
    <w:p w14:paraId="75C36F81" w14:textId="77777777" w:rsidR="00E70D09" w:rsidRDefault="00E70D09">
      <w:pPr>
        <w:spacing w:line="360" w:lineRule="auto"/>
        <w:jc w:val="both"/>
        <w:rPr>
          <w:rFonts w:ascii="Times New Roman" w:eastAsia="Times New Roman" w:hAnsi="Times New Roman" w:cs="Times New Roman"/>
          <w:sz w:val="24"/>
          <w:szCs w:val="24"/>
        </w:rPr>
      </w:pPr>
    </w:p>
    <w:p w14:paraId="4CD1B099" w14:textId="77777777" w:rsidR="008D2FE7" w:rsidRDefault="008D2FE7">
      <w:pPr>
        <w:pBdr>
          <w:bottom w:val="single" w:sz="12" w:space="1" w:color="000000"/>
        </w:pBdr>
        <w:spacing w:line="480" w:lineRule="auto"/>
        <w:jc w:val="center"/>
        <w:rPr>
          <w:rFonts w:ascii="Times New Roman" w:eastAsia="Times New Roman" w:hAnsi="Times New Roman" w:cs="Times New Roman"/>
          <w:b/>
          <w:sz w:val="36"/>
          <w:szCs w:val="36"/>
        </w:rPr>
      </w:pPr>
    </w:p>
    <w:p w14:paraId="2194C8D6" w14:textId="77777777" w:rsidR="00470B4E" w:rsidRDefault="00470B4E">
      <w:pPr>
        <w:pBdr>
          <w:bottom w:val="single" w:sz="12" w:space="1" w:color="000000"/>
        </w:pBdr>
        <w:spacing w:line="480" w:lineRule="auto"/>
        <w:jc w:val="center"/>
        <w:rPr>
          <w:rFonts w:ascii="Times New Roman" w:eastAsia="Times New Roman" w:hAnsi="Times New Roman" w:cs="Times New Roman"/>
          <w:b/>
          <w:sz w:val="36"/>
          <w:szCs w:val="36"/>
        </w:rPr>
      </w:pPr>
    </w:p>
    <w:p w14:paraId="6A8BE787" w14:textId="2F7F9707" w:rsidR="007E5B54"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143E1D7B" w14:textId="77777777" w:rsidR="007E5B54" w:rsidRDefault="007E5B54">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E5B54" w14:paraId="70527308" w14:textId="77777777">
        <w:trPr>
          <w:trHeight w:val="449"/>
          <w:jc w:val="center"/>
        </w:trPr>
        <w:tc>
          <w:tcPr>
            <w:tcW w:w="1634" w:type="dxa"/>
          </w:tcPr>
          <w:p w14:paraId="2DFDBFB1" w14:textId="77777777" w:rsidR="007E5B5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AAFB221" w14:textId="77777777" w:rsidR="007E5B5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1518B1B" w14:textId="77777777" w:rsidR="007E5B5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E5B54" w14:paraId="47059EDA" w14:textId="77777777">
        <w:trPr>
          <w:trHeight w:val="433"/>
          <w:jc w:val="center"/>
        </w:trPr>
        <w:tc>
          <w:tcPr>
            <w:tcW w:w="1634" w:type="dxa"/>
          </w:tcPr>
          <w:p w14:paraId="2613ED26" w14:textId="77777777" w:rsidR="007E5B5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57D8C5D" w14:textId="77777777" w:rsidR="007E5B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Problem Statement</w:t>
            </w:r>
          </w:p>
        </w:tc>
        <w:tc>
          <w:tcPr>
            <w:tcW w:w="1290" w:type="dxa"/>
          </w:tcPr>
          <w:p w14:paraId="1C7EC984" w14:textId="77777777" w:rsidR="007E5B54" w:rsidRDefault="007E5B54">
            <w:pPr>
              <w:jc w:val="center"/>
              <w:rPr>
                <w:rFonts w:ascii="Times New Roman" w:eastAsia="Times New Roman" w:hAnsi="Times New Roman" w:cs="Times New Roman"/>
                <w:b/>
                <w:sz w:val="24"/>
                <w:szCs w:val="24"/>
              </w:rPr>
            </w:pPr>
          </w:p>
        </w:tc>
      </w:tr>
      <w:tr w:rsidR="007E5B54" w14:paraId="6A53FA50" w14:textId="77777777">
        <w:trPr>
          <w:trHeight w:val="449"/>
          <w:jc w:val="center"/>
        </w:trPr>
        <w:tc>
          <w:tcPr>
            <w:tcW w:w="1634" w:type="dxa"/>
          </w:tcPr>
          <w:p w14:paraId="3DABD920" w14:textId="77777777" w:rsidR="007E5B5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4B588DB" w14:textId="77777777" w:rsidR="007E5B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Literature Survey</w:t>
            </w:r>
          </w:p>
        </w:tc>
        <w:tc>
          <w:tcPr>
            <w:tcW w:w="1290" w:type="dxa"/>
          </w:tcPr>
          <w:p w14:paraId="434FE012" w14:textId="77777777" w:rsidR="007E5B54" w:rsidRDefault="007E5B54">
            <w:pPr>
              <w:jc w:val="center"/>
              <w:rPr>
                <w:rFonts w:ascii="Times New Roman" w:eastAsia="Times New Roman" w:hAnsi="Times New Roman" w:cs="Times New Roman"/>
                <w:b/>
                <w:sz w:val="24"/>
                <w:szCs w:val="24"/>
              </w:rPr>
            </w:pPr>
          </w:p>
        </w:tc>
      </w:tr>
      <w:tr w:rsidR="007E5B54" w14:paraId="586FCB85" w14:textId="77777777">
        <w:trPr>
          <w:trHeight w:val="433"/>
          <w:jc w:val="center"/>
        </w:trPr>
        <w:tc>
          <w:tcPr>
            <w:tcW w:w="1634" w:type="dxa"/>
          </w:tcPr>
          <w:p w14:paraId="32B6BEDB" w14:textId="77777777" w:rsidR="007E5B5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7C4B1B3" w14:textId="77777777" w:rsidR="007E5B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290" w:type="dxa"/>
          </w:tcPr>
          <w:p w14:paraId="3FE1E736" w14:textId="77777777" w:rsidR="007E5B54" w:rsidRDefault="007E5B54">
            <w:pPr>
              <w:jc w:val="center"/>
              <w:rPr>
                <w:rFonts w:ascii="Times New Roman" w:eastAsia="Times New Roman" w:hAnsi="Times New Roman" w:cs="Times New Roman"/>
                <w:b/>
                <w:sz w:val="24"/>
                <w:szCs w:val="24"/>
              </w:rPr>
            </w:pPr>
          </w:p>
        </w:tc>
      </w:tr>
      <w:tr w:rsidR="007E5B54" w14:paraId="3C7C3BD3" w14:textId="77777777">
        <w:trPr>
          <w:trHeight w:val="449"/>
          <w:jc w:val="center"/>
        </w:trPr>
        <w:tc>
          <w:tcPr>
            <w:tcW w:w="1634" w:type="dxa"/>
          </w:tcPr>
          <w:p w14:paraId="53DFA367" w14:textId="77777777" w:rsidR="007E5B5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458C8A72" w14:textId="77777777" w:rsidR="007E5B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Requirements</w:t>
            </w:r>
          </w:p>
        </w:tc>
        <w:tc>
          <w:tcPr>
            <w:tcW w:w="1290" w:type="dxa"/>
          </w:tcPr>
          <w:p w14:paraId="3BA82410" w14:textId="77777777" w:rsidR="007E5B54" w:rsidRDefault="007E5B54">
            <w:pPr>
              <w:jc w:val="center"/>
              <w:rPr>
                <w:rFonts w:ascii="Times New Roman" w:eastAsia="Times New Roman" w:hAnsi="Times New Roman" w:cs="Times New Roman"/>
                <w:b/>
                <w:sz w:val="24"/>
                <w:szCs w:val="24"/>
              </w:rPr>
            </w:pPr>
          </w:p>
        </w:tc>
      </w:tr>
      <w:tr w:rsidR="007E5B54" w14:paraId="3C1143B3" w14:textId="77777777">
        <w:trPr>
          <w:trHeight w:val="449"/>
          <w:jc w:val="center"/>
        </w:trPr>
        <w:tc>
          <w:tcPr>
            <w:tcW w:w="1634" w:type="dxa"/>
          </w:tcPr>
          <w:p w14:paraId="050FE878" w14:textId="77777777" w:rsidR="007E5B5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4E55FCC3" w14:textId="77777777" w:rsidR="007E5B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Approach/ Algorithms</w:t>
            </w:r>
          </w:p>
        </w:tc>
        <w:tc>
          <w:tcPr>
            <w:tcW w:w="1290" w:type="dxa"/>
          </w:tcPr>
          <w:p w14:paraId="53CEB562" w14:textId="77777777" w:rsidR="007E5B54" w:rsidRDefault="007E5B54">
            <w:pPr>
              <w:jc w:val="center"/>
              <w:rPr>
                <w:rFonts w:ascii="Times New Roman" w:eastAsia="Times New Roman" w:hAnsi="Times New Roman" w:cs="Times New Roman"/>
                <w:b/>
                <w:sz w:val="24"/>
                <w:szCs w:val="24"/>
              </w:rPr>
            </w:pPr>
          </w:p>
        </w:tc>
      </w:tr>
      <w:tr w:rsidR="007E5B54" w14:paraId="697CB49C" w14:textId="77777777">
        <w:trPr>
          <w:trHeight w:val="433"/>
          <w:jc w:val="center"/>
        </w:trPr>
        <w:tc>
          <w:tcPr>
            <w:tcW w:w="1634" w:type="dxa"/>
          </w:tcPr>
          <w:p w14:paraId="7D5EEE5C" w14:textId="77777777" w:rsidR="007E5B54" w:rsidRDefault="007E5B54">
            <w:pPr>
              <w:jc w:val="center"/>
              <w:rPr>
                <w:rFonts w:ascii="Times New Roman" w:eastAsia="Times New Roman" w:hAnsi="Times New Roman" w:cs="Times New Roman"/>
                <w:sz w:val="24"/>
                <w:szCs w:val="24"/>
              </w:rPr>
            </w:pPr>
          </w:p>
        </w:tc>
        <w:tc>
          <w:tcPr>
            <w:tcW w:w="4449" w:type="dxa"/>
          </w:tcPr>
          <w:p w14:paraId="3DEB3270" w14:textId="77777777" w:rsidR="007E5B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2FAC5A3" w14:textId="77777777" w:rsidR="007E5B54" w:rsidRDefault="007E5B54">
            <w:pPr>
              <w:jc w:val="center"/>
              <w:rPr>
                <w:rFonts w:ascii="Times New Roman" w:eastAsia="Times New Roman" w:hAnsi="Times New Roman" w:cs="Times New Roman"/>
                <w:b/>
                <w:sz w:val="24"/>
                <w:szCs w:val="24"/>
              </w:rPr>
            </w:pPr>
          </w:p>
        </w:tc>
      </w:tr>
    </w:tbl>
    <w:p w14:paraId="7029BFEE" w14:textId="77777777" w:rsidR="007E5B54" w:rsidRDefault="007E5B54">
      <w:pPr>
        <w:jc w:val="center"/>
        <w:rPr>
          <w:b/>
        </w:rPr>
      </w:pPr>
    </w:p>
    <w:p w14:paraId="0CB4F697" w14:textId="77777777" w:rsidR="007E5B54" w:rsidRDefault="007E5B54">
      <w:pPr>
        <w:spacing w:line="480" w:lineRule="auto"/>
        <w:jc w:val="center"/>
        <w:rPr>
          <w:rFonts w:ascii="Bookman Old Style" w:eastAsia="Bookman Old Style" w:hAnsi="Bookman Old Style" w:cs="Bookman Old Style"/>
          <w:sz w:val="32"/>
          <w:szCs w:val="32"/>
        </w:rPr>
      </w:pPr>
    </w:p>
    <w:p w14:paraId="1564AC57" w14:textId="77777777" w:rsidR="007E5B54" w:rsidRDefault="007E5B54">
      <w:pPr>
        <w:spacing w:line="480" w:lineRule="auto"/>
        <w:jc w:val="center"/>
        <w:rPr>
          <w:rFonts w:ascii="Bookman Old Style" w:eastAsia="Bookman Old Style" w:hAnsi="Bookman Old Style" w:cs="Bookman Old Style"/>
          <w:sz w:val="32"/>
          <w:szCs w:val="32"/>
        </w:rPr>
      </w:pPr>
    </w:p>
    <w:p w14:paraId="523442E5" w14:textId="77777777" w:rsidR="007E5B54" w:rsidRDefault="007E5B54">
      <w:pPr>
        <w:spacing w:line="480" w:lineRule="auto"/>
        <w:jc w:val="center"/>
        <w:rPr>
          <w:rFonts w:ascii="Bookman Old Style" w:eastAsia="Bookman Old Style" w:hAnsi="Bookman Old Style" w:cs="Bookman Old Style"/>
          <w:sz w:val="32"/>
          <w:szCs w:val="32"/>
        </w:rPr>
      </w:pPr>
    </w:p>
    <w:p w14:paraId="39F73B5C" w14:textId="77777777" w:rsidR="007E5B54" w:rsidRDefault="007E5B54">
      <w:pPr>
        <w:spacing w:line="480" w:lineRule="auto"/>
        <w:jc w:val="center"/>
        <w:rPr>
          <w:rFonts w:ascii="Bookman Old Style" w:eastAsia="Bookman Old Style" w:hAnsi="Bookman Old Style" w:cs="Bookman Old Style"/>
          <w:sz w:val="32"/>
          <w:szCs w:val="32"/>
        </w:rPr>
      </w:pPr>
    </w:p>
    <w:p w14:paraId="5CAD0F0A" w14:textId="77777777" w:rsidR="007E5B54" w:rsidRDefault="007E5B54">
      <w:pPr>
        <w:spacing w:line="480" w:lineRule="auto"/>
        <w:jc w:val="center"/>
        <w:rPr>
          <w:rFonts w:ascii="Bookman Old Style" w:eastAsia="Bookman Old Style" w:hAnsi="Bookman Old Style" w:cs="Bookman Old Style"/>
          <w:sz w:val="32"/>
          <w:szCs w:val="32"/>
        </w:rPr>
      </w:pPr>
    </w:p>
    <w:p w14:paraId="7626CB92" w14:textId="77777777" w:rsidR="007E5B54" w:rsidRDefault="007E5B54">
      <w:pPr>
        <w:spacing w:line="480" w:lineRule="auto"/>
        <w:jc w:val="center"/>
        <w:rPr>
          <w:rFonts w:ascii="Bookman Old Style" w:eastAsia="Bookman Old Style" w:hAnsi="Bookman Old Style" w:cs="Bookman Old Style"/>
          <w:sz w:val="32"/>
          <w:szCs w:val="32"/>
        </w:rPr>
      </w:pPr>
    </w:p>
    <w:p w14:paraId="495C912E" w14:textId="77777777" w:rsidR="007E5B54" w:rsidRDefault="007E5B54">
      <w:pPr>
        <w:spacing w:line="480" w:lineRule="auto"/>
        <w:jc w:val="center"/>
        <w:rPr>
          <w:rFonts w:ascii="Bookman Old Style" w:eastAsia="Bookman Old Style" w:hAnsi="Bookman Old Style" w:cs="Bookman Old Style"/>
          <w:sz w:val="32"/>
          <w:szCs w:val="32"/>
        </w:rPr>
      </w:pPr>
    </w:p>
    <w:p w14:paraId="7F3A7656" w14:textId="77777777" w:rsidR="007E5B54" w:rsidRDefault="007E5B54">
      <w:pPr>
        <w:spacing w:line="480" w:lineRule="auto"/>
        <w:jc w:val="center"/>
        <w:rPr>
          <w:rFonts w:ascii="Bookman Old Style" w:eastAsia="Bookman Old Style" w:hAnsi="Bookman Old Style" w:cs="Bookman Old Style"/>
          <w:sz w:val="32"/>
          <w:szCs w:val="32"/>
        </w:rPr>
      </w:pPr>
    </w:p>
    <w:p w14:paraId="00DABF47" w14:textId="77777777" w:rsidR="007E5B54" w:rsidRDefault="007E5B54">
      <w:pPr>
        <w:spacing w:line="480" w:lineRule="auto"/>
        <w:jc w:val="center"/>
        <w:rPr>
          <w:rFonts w:ascii="Bookman Old Style" w:eastAsia="Bookman Old Style" w:hAnsi="Bookman Old Style" w:cs="Bookman Old Style"/>
          <w:sz w:val="32"/>
          <w:szCs w:val="32"/>
        </w:rPr>
      </w:pPr>
    </w:p>
    <w:p w14:paraId="62E8A7FC" w14:textId="77777777" w:rsidR="007E5B54" w:rsidRDefault="007E5B54">
      <w:pPr>
        <w:spacing w:line="480" w:lineRule="auto"/>
        <w:jc w:val="center"/>
        <w:rPr>
          <w:rFonts w:ascii="Bookman Old Style" w:eastAsia="Bookman Old Style" w:hAnsi="Bookman Old Style" w:cs="Bookman Old Style"/>
          <w:sz w:val="32"/>
          <w:szCs w:val="32"/>
        </w:rPr>
      </w:pPr>
    </w:p>
    <w:p w14:paraId="12815A4C" w14:textId="77777777" w:rsidR="007E5B54" w:rsidRDefault="007E5B54">
      <w:pPr>
        <w:spacing w:line="480" w:lineRule="auto"/>
        <w:jc w:val="center"/>
        <w:rPr>
          <w:rFonts w:ascii="Bookman Old Style" w:eastAsia="Bookman Old Style" w:hAnsi="Bookman Old Style" w:cs="Bookman Old Style"/>
          <w:sz w:val="32"/>
          <w:szCs w:val="32"/>
        </w:rPr>
      </w:pPr>
    </w:p>
    <w:p w14:paraId="0771DC32" w14:textId="77777777" w:rsidR="007E5B54" w:rsidRDefault="007E5B54">
      <w:pPr>
        <w:spacing w:line="480" w:lineRule="auto"/>
        <w:jc w:val="center"/>
        <w:rPr>
          <w:rFonts w:ascii="Bookman Old Style" w:eastAsia="Bookman Old Style" w:hAnsi="Bookman Old Style" w:cs="Bookman Old Style"/>
          <w:sz w:val="32"/>
          <w:szCs w:val="32"/>
        </w:rPr>
      </w:pPr>
    </w:p>
    <w:p w14:paraId="361921B0" w14:textId="77777777" w:rsidR="007E5B54" w:rsidRDefault="007E5B54">
      <w:pPr>
        <w:spacing w:line="480" w:lineRule="auto"/>
        <w:jc w:val="center"/>
        <w:rPr>
          <w:rFonts w:ascii="Bookman Old Style" w:eastAsia="Bookman Old Style" w:hAnsi="Bookman Old Style" w:cs="Bookman Old Style"/>
          <w:sz w:val="32"/>
          <w:szCs w:val="32"/>
        </w:rPr>
      </w:pPr>
    </w:p>
    <w:p w14:paraId="7D2E2743" w14:textId="77777777" w:rsidR="007E5B5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6EA53CBC" w14:textId="77777777" w:rsidR="007E5B54"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 and Problem Statement</w:t>
      </w:r>
    </w:p>
    <w:p w14:paraId="61B43C8A" w14:textId="77777777" w:rsidR="007E5B54" w:rsidRDefault="00000000">
      <w:pPr>
        <w:numPr>
          <w:ilvl w:val="1"/>
          <w:numId w:val="1"/>
        </w:numPr>
        <w:spacing w:before="120" w:after="120" w:line="360" w:lineRule="auto"/>
        <w:ind w:left="450" w:hanging="450"/>
        <w:jc w:val="both"/>
        <w:rPr>
          <w:rFonts w:ascii="Times New Roman" w:eastAsia="Times New Roman" w:hAnsi="Times New Roman" w:cs="Times New Roman"/>
          <w:b/>
          <w:sz w:val="32"/>
          <w:szCs w:val="32"/>
        </w:rPr>
      </w:pPr>
      <w:r w:rsidRPr="00D17028">
        <w:rPr>
          <w:rFonts w:ascii="Times New Roman" w:eastAsia="Times New Roman" w:hAnsi="Times New Roman" w:cs="Times New Roman"/>
          <w:b/>
          <w:sz w:val="32"/>
          <w:szCs w:val="32"/>
        </w:rPr>
        <w:t>Introduction</w:t>
      </w:r>
    </w:p>
    <w:p w14:paraId="03AEAAD1" w14:textId="77777777" w:rsidR="00470B4E" w:rsidRPr="00D17028" w:rsidRDefault="00470B4E" w:rsidP="00470B4E">
      <w:pPr>
        <w:spacing w:before="120" w:after="120" w:line="360" w:lineRule="auto"/>
        <w:ind w:left="450"/>
        <w:jc w:val="both"/>
        <w:rPr>
          <w:rFonts w:ascii="Times New Roman" w:eastAsia="Times New Roman" w:hAnsi="Times New Roman" w:cs="Times New Roman"/>
          <w:b/>
          <w:sz w:val="32"/>
          <w:szCs w:val="32"/>
        </w:rPr>
      </w:pPr>
    </w:p>
    <w:p w14:paraId="7A941E91" w14:textId="6FDB3EB2" w:rsidR="00470B4E" w:rsidRDefault="00470B4E" w:rsidP="00470B4E">
      <w:pPr>
        <w:spacing w:before="120" w:after="120" w:line="360" w:lineRule="auto"/>
        <w:jc w:val="both"/>
        <w:rPr>
          <w:rFonts w:ascii="Times New Roman" w:eastAsia="Times New Roman" w:hAnsi="Times New Roman" w:cs="Times New Roman"/>
          <w:sz w:val="24"/>
          <w:szCs w:val="24"/>
          <w:lang w:val="en-IN"/>
        </w:rPr>
      </w:pPr>
      <w:r w:rsidRPr="00470B4E">
        <w:rPr>
          <w:rFonts w:ascii="Times New Roman" w:eastAsia="Bookman Old Style" w:hAnsi="Times New Roman" w:cs="Times New Roman"/>
          <w:sz w:val="24"/>
          <w:szCs w:val="24"/>
          <w:lang w:val="en-IN"/>
        </w:rPr>
        <w:t>I</w:t>
      </w:r>
      <w:r w:rsidRPr="00470B4E">
        <w:rPr>
          <w:rFonts w:ascii="Times New Roman" w:eastAsia="Times New Roman" w:hAnsi="Times New Roman" w:cs="Times New Roman"/>
          <w:sz w:val="24"/>
          <w:szCs w:val="24"/>
          <w:lang w:val="en-IN"/>
        </w:rPr>
        <w:t>n today’s data-driven financial landscape, organizations are increasingly leveraging advanced analytics to enhance their decision-making processes. The credit card industry, in particular, generates vast amounts of transactional data that, when analyzed effectively, can provide valuable insights into customer behavior, spending patterns, and overall financial performance. The development of an interactive financial dashboard is essential for visualizing and interpreting this complex data, enabling stakeholders to monitor key performance metrics and identify trends in real time.</w:t>
      </w:r>
    </w:p>
    <w:p w14:paraId="3D7441F9" w14:textId="77777777" w:rsidR="00470B4E" w:rsidRPr="00470B4E" w:rsidRDefault="00470B4E" w:rsidP="00470B4E">
      <w:pPr>
        <w:spacing w:before="120" w:after="120" w:line="360" w:lineRule="auto"/>
        <w:jc w:val="both"/>
        <w:rPr>
          <w:rFonts w:ascii="Times New Roman" w:eastAsia="Times New Roman" w:hAnsi="Times New Roman" w:cs="Times New Roman"/>
          <w:sz w:val="24"/>
          <w:szCs w:val="24"/>
          <w:lang w:val="en-IN"/>
        </w:rPr>
      </w:pPr>
    </w:p>
    <w:p w14:paraId="1F659FD5" w14:textId="77777777" w:rsidR="00470B4E" w:rsidRDefault="00470B4E" w:rsidP="00470B4E">
      <w:pPr>
        <w:spacing w:before="120" w:after="120" w:line="360" w:lineRule="auto"/>
        <w:jc w:val="both"/>
        <w:rPr>
          <w:rFonts w:ascii="Times New Roman" w:eastAsia="Times New Roman" w:hAnsi="Times New Roman" w:cs="Times New Roman"/>
          <w:sz w:val="24"/>
          <w:szCs w:val="24"/>
          <w:lang w:val="en-IN"/>
        </w:rPr>
      </w:pPr>
      <w:r w:rsidRPr="00470B4E">
        <w:rPr>
          <w:rFonts w:ascii="Times New Roman" w:eastAsia="Times New Roman" w:hAnsi="Times New Roman" w:cs="Times New Roman"/>
          <w:sz w:val="24"/>
          <w:szCs w:val="24"/>
          <w:lang w:val="en-IN"/>
        </w:rPr>
        <w:t>This project focuses on creating a comprehensive Credit Card Financial Dashboard using Power BI, which integrates transaction and customer data from an SQL database. The dashboard will serve as a central hub for data analysis, offering an intuitive interface that allows users to explore various performance indicators and gain actionable insights. By streamlining the data extraction, transformation, and visualization processes, the dashboard aims to support stakeholders in making informed decisions that enhance customer engagement, mitigate risks, and drive business growth.</w:t>
      </w:r>
    </w:p>
    <w:p w14:paraId="1DCE0613" w14:textId="77777777" w:rsidR="00470B4E" w:rsidRPr="00470B4E" w:rsidRDefault="00470B4E" w:rsidP="00470B4E">
      <w:pPr>
        <w:spacing w:before="120" w:after="120" w:line="360" w:lineRule="auto"/>
        <w:jc w:val="both"/>
        <w:rPr>
          <w:rFonts w:ascii="Times New Roman" w:eastAsia="Times New Roman" w:hAnsi="Times New Roman" w:cs="Times New Roman"/>
          <w:sz w:val="24"/>
          <w:szCs w:val="24"/>
          <w:lang w:val="en-IN"/>
        </w:rPr>
      </w:pPr>
    </w:p>
    <w:p w14:paraId="65B82D8D" w14:textId="48E97327" w:rsidR="00C555D9" w:rsidRDefault="00470B4E">
      <w:pPr>
        <w:spacing w:before="120" w:after="120" w:line="360" w:lineRule="auto"/>
        <w:jc w:val="both"/>
        <w:rPr>
          <w:rFonts w:ascii="Times New Roman" w:eastAsia="Times New Roman" w:hAnsi="Times New Roman" w:cs="Times New Roman"/>
          <w:sz w:val="24"/>
          <w:szCs w:val="24"/>
          <w:lang w:val="en-IN"/>
        </w:rPr>
      </w:pPr>
      <w:r w:rsidRPr="00470B4E">
        <w:rPr>
          <w:rFonts w:ascii="Times New Roman" w:eastAsia="Times New Roman" w:hAnsi="Times New Roman" w:cs="Times New Roman"/>
          <w:sz w:val="24"/>
          <w:szCs w:val="24"/>
          <w:lang w:val="en-IN"/>
        </w:rPr>
        <w:t xml:space="preserve">Through the implementation of various analytical approaches, including customer segmentation, anomaly detection, and predictive analytics, this dashboard will empower users to identify patterns, respond to emerging trends, and optimize marketing strategies. Ultimately, </w:t>
      </w:r>
      <w:r w:rsidRPr="00470B4E">
        <w:rPr>
          <w:rFonts w:ascii="Times New Roman" w:eastAsia="Times New Roman" w:hAnsi="Times New Roman" w:cs="Times New Roman"/>
          <w:sz w:val="24"/>
          <w:szCs w:val="24"/>
          <w:lang w:val="en-IN"/>
        </w:rPr>
        <w:lastRenderedPageBreak/>
        <w:t>the Credit Card Financial Dashboard will not only improve operational efficiency but also foster a culture of data-driven decision-making within the organization.</w:t>
      </w:r>
    </w:p>
    <w:p w14:paraId="78758A63" w14:textId="77777777" w:rsidR="00274C5B" w:rsidRDefault="00274C5B">
      <w:pPr>
        <w:spacing w:before="120" w:after="120" w:line="360" w:lineRule="auto"/>
        <w:jc w:val="both"/>
        <w:rPr>
          <w:rFonts w:ascii="Times New Roman" w:eastAsia="Times New Roman" w:hAnsi="Times New Roman" w:cs="Times New Roman"/>
          <w:sz w:val="24"/>
          <w:szCs w:val="24"/>
          <w:lang w:val="en-IN"/>
        </w:rPr>
      </w:pPr>
    </w:p>
    <w:p w14:paraId="65816DFD" w14:textId="77777777" w:rsidR="00274C5B" w:rsidRPr="00470B4E" w:rsidRDefault="00274C5B">
      <w:pPr>
        <w:spacing w:before="120" w:after="120" w:line="360" w:lineRule="auto"/>
        <w:jc w:val="both"/>
        <w:rPr>
          <w:rFonts w:ascii="Times New Roman" w:eastAsia="Times New Roman" w:hAnsi="Times New Roman" w:cs="Times New Roman"/>
          <w:sz w:val="24"/>
          <w:szCs w:val="24"/>
          <w:lang w:val="en-IN"/>
        </w:rPr>
      </w:pPr>
    </w:p>
    <w:p w14:paraId="2E68ACC0" w14:textId="0075169E" w:rsidR="007E5B54" w:rsidRPr="00525639" w:rsidRDefault="00000000" w:rsidP="00525639">
      <w:pPr>
        <w:numPr>
          <w:ilvl w:val="1"/>
          <w:numId w:val="1"/>
        </w:numPr>
        <w:pBdr>
          <w:top w:val="nil"/>
          <w:left w:val="nil"/>
          <w:bottom w:val="nil"/>
          <w:right w:val="nil"/>
          <w:between w:val="nil"/>
        </w:pBdr>
        <w:shd w:val="clear" w:color="auto" w:fill="FFFFFF"/>
        <w:spacing w:before="120" w:after="120" w:line="360" w:lineRule="auto"/>
        <w:ind w:left="450" w:hanging="450"/>
        <w:jc w:val="both"/>
        <w:rPr>
          <w:rFonts w:ascii="Times New Roman" w:eastAsia="Times New Roman" w:hAnsi="Times New Roman" w:cs="Times New Roman"/>
          <w:b/>
          <w:color w:val="000000"/>
          <w:sz w:val="32"/>
          <w:szCs w:val="32"/>
        </w:rPr>
      </w:pPr>
      <w:r w:rsidRPr="00D17028">
        <w:rPr>
          <w:rFonts w:ascii="Times New Roman" w:eastAsia="Times New Roman" w:hAnsi="Times New Roman" w:cs="Times New Roman"/>
          <w:b/>
          <w:color w:val="000000"/>
          <w:sz w:val="32"/>
          <w:szCs w:val="32"/>
        </w:rPr>
        <w:t>Problem Statement</w:t>
      </w:r>
    </w:p>
    <w:p w14:paraId="1224D03B" w14:textId="77777777" w:rsidR="00525639" w:rsidRPr="00525639" w:rsidRDefault="00525639" w:rsidP="00525639">
      <w:pPr>
        <w:spacing w:line="480" w:lineRule="auto"/>
        <w:jc w:val="both"/>
        <w:rPr>
          <w:rFonts w:ascii="Times New Roman" w:eastAsia="Bookman Old Style" w:hAnsi="Times New Roman" w:cs="Times New Roman"/>
          <w:sz w:val="24"/>
          <w:szCs w:val="24"/>
          <w:lang w:val="en-IN"/>
        </w:rPr>
      </w:pPr>
      <w:r w:rsidRPr="00525639">
        <w:rPr>
          <w:rFonts w:ascii="Times New Roman" w:eastAsia="Bookman Old Style" w:hAnsi="Times New Roman" w:cs="Times New Roman"/>
          <w:sz w:val="24"/>
          <w:szCs w:val="24"/>
          <w:lang w:val="en-IN"/>
        </w:rPr>
        <w:t>The credit card industry faces significant challenges in effectively analyzing and utilizing the vast amounts of transactional and customer data it generates. Organizations often struggle with disparate data sources, leading to inefficiencies in data processing, inadequate performance monitoring, and missed opportunities for strategic decision-making. As a result, stakeholders may lack the insights necessary to understand customer behavior, detect fraudulent activities, and identify emerging trends in spending.</w:t>
      </w:r>
    </w:p>
    <w:p w14:paraId="29551657" w14:textId="77777777" w:rsidR="00525639" w:rsidRPr="00525639" w:rsidRDefault="00525639" w:rsidP="00525639">
      <w:pPr>
        <w:spacing w:line="480" w:lineRule="auto"/>
        <w:jc w:val="both"/>
        <w:rPr>
          <w:rFonts w:ascii="Times New Roman" w:eastAsia="Bookman Old Style" w:hAnsi="Times New Roman" w:cs="Times New Roman"/>
          <w:sz w:val="24"/>
          <w:szCs w:val="24"/>
          <w:lang w:val="en-IN"/>
        </w:rPr>
      </w:pPr>
      <w:r w:rsidRPr="00525639">
        <w:rPr>
          <w:rFonts w:ascii="Times New Roman" w:eastAsia="Bookman Old Style" w:hAnsi="Times New Roman" w:cs="Times New Roman"/>
          <w:sz w:val="24"/>
          <w:szCs w:val="24"/>
          <w:lang w:val="en-IN"/>
        </w:rPr>
        <w:t>Current analytical tools may not provide the real-time capabilities or user-friendly interfaces required for effective data visualization, limiting the ability to derive actionable insights. This can hinder timely responses to market dynamics and affect customer satisfaction and retention rates.</w:t>
      </w:r>
    </w:p>
    <w:p w14:paraId="4046D635" w14:textId="77777777" w:rsidR="00525639" w:rsidRPr="00525639" w:rsidRDefault="00525639" w:rsidP="00525639">
      <w:pPr>
        <w:spacing w:line="480" w:lineRule="auto"/>
        <w:jc w:val="both"/>
        <w:rPr>
          <w:rFonts w:ascii="Times New Roman" w:eastAsia="Bookman Old Style" w:hAnsi="Times New Roman" w:cs="Times New Roman"/>
          <w:sz w:val="24"/>
          <w:szCs w:val="24"/>
          <w:lang w:val="en-IN"/>
        </w:rPr>
      </w:pPr>
      <w:r w:rsidRPr="00525639">
        <w:rPr>
          <w:rFonts w:ascii="Times New Roman" w:eastAsia="Bookman Old Style" w:hAnsi="Times New Roman" w:cs="Times New Roman"/>
          <w:sz w:val="24"/>
          <w:szCs w:val="24"/>
          <w:lang w:val="en-IN"/>
        </w:rPr>
        <w:t>To address these challenges, there is a need for an interactive financial dashboard that consolidates transaction and customer data into a single platform. This dashboard should facilitate real-time monitoring of key performance metrics, enable detailed analysis of spending patterns, and support data-driven decision-making across the organization. By harnessing the capabilities of tools like Power BI, the goal is to transform raw data into meaningful insights, empowering stakeholders to make informed decisions that enhance operational efficiency and drive business growth.</w:t>
      </w:r>
    </w:p>
    <w:p w14:paraId="638C6395" w14:textId="77777777" w:rsidR="00525639" w:rsidRPr="00525639" w:rsidRDefault="00525639">
      <w:pPr>
        <w:spacing w:line="480" w:lineRule="auto"/>
        <w:jc w:val="both"/>
        <w:rPr>
          <w:rFonts w:ascii="Times New Roman" w:eastAsia="Bookman Old Style" w:hAnsi="Times New Roman" w:cs="Times New Roman"/>
          <w:sz w:val="24"/>
          <w:szCs w:val="24"/>
        </w:rPr>
      </w:pPr>
    </w:p>
    <w:p w14:paraId="00B81021" w14:textId="77777777" w:rsidR="007E5B54" w:rsidRDefault="007E5B54">
      <w:pPr>
        <w:spacing w:line="480" w:lineRule="auto"/>
        <w:jc w:val="both"/>
        <w:rPr>
          <w:rFonts w:ascii="Bookman Old Style" w:eastAsia="Bookman Old Style" w:hAnsi="Bookman Old Style" w:cs="Bookman Old Style"/>
          <w:sz w:val="32"/>
          <w:szCs w:val="32"/>
        </w:rPr>
      </w:pPr>
    </w:p>
    <w:p w14:paraId="304F7551" w14:textId="77777777" w:rsidR="007E5B54" w:rsidRDefault="007E5B54">
      <w:pPr>
        <w:spacing w:line="480" w:lineRule="auto"/>
        <w:jc w:val="both"/>
        <w:rPr>
          <w:rFonts w:ascii="Bookman Old Style" w:eastAsia="Bookman Old Style" w:hAnsi="Bookman Old Style" w:cs="Bookman Old Style"/>
          <w:sz w:val="32"/>
          <w:szCs w:val="32"/>
        </w:rPr>
      </w:pPr>
    </w:p>
    <w:p w14:paraId="73546829" w14:textId="77777777" w:rsidR="007E5B54" w:rsidRDefault="007E5B54">
      <w:pPr>
        <w:spacing w:line="480" w:lineRule="auto"/>
        <w:jc w:val="both"/>
        <w:rPr>
          <w:rFonts w:ascii="Bookman Old Style" w:eastAsia="Bookman Old Style" w:hAnsi="Bookman Old Style" w:cs="Bookman Old Style"/>
          <w:sz w:val="32"/>
          <w:szCs w:val="32"/>
        </w:rPr>
      </w:pPr>
    </w:p>
    <w:p w14:paraId="4D468820" w14:textId="77777777" w:rsidR="00AC0A45" w:rsidRDefault="00AC0A45">
      <w:pPr>
        <w:spacing w:line="480" w:lineRule="auto"/>
        <w:jc w:val="both"/>
        <w:rPr>
          <w:rFonts w:ascii="Bookman Old Style" w:eastAsia="Bookman Old Style" w:hAnsi="Bookman Old Style" w:cs="Bookman Old Style"/>
          <w:sz w:val="32"/>
          <w:szCs w:val="32"/>
        </w:rPr>
      </w:pPr>
    </w:p>
    <w:p w14:paraId="3BB51AC8" w14:textId="7092DD73" w:rsidR="007E5B5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2DD13523" w14:textId="77777777" w:rsidR="007E5B54"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Background/ Literature Survey</w:t>
      </w:r>
    </w:p>
    <w:p w14:paraId="3CE1C236" w14:textId="77777777" w:rsidR="00AC0A45" w:rsidRDefault="00AC0A45" w:rsidP="00AC0A45">
      <w:pPr>
        <w:spacing w:line="480" w:lineRule="auto"/>
        <w:jc w:val="center"/>
        <w:rPr>
          <w:rFonts w:ascii="Times New Roman" w:eastAsia="Times New Roman" w:hAnsi="Times New Roman" w:cs="Times New Roman"/>
          <w:bCs/>
          <w:sz w:val="24"/>
          <w:szCs w:val="24"/>
          <w:lang w:val="en-IN"/>
        </w:rPr>
      </w:pPr>
    </w:p>
    <w:p w14:paraId="4D98EE8A" w14:textId="3BE46098" w:rsidR="00AC0A45" w:rsidRPr="00AC0A45" w:rsidRDefault="00AC0A45" w:rsidP="00470B4E">
      <w:pPr>
        <w:spacing w:line="480" w:lineRule="auto"/>
        <w:jc w:val="both"/>
        <w:rPr>
          <w:rFonts w:ascii="Times New Roman" w:eastAsia="Times New Roman" w:hAnsi="Times New Roman" w:cs="Times New Roman"/>
          <w:bCs/>
          <w:sz w:val="24"/>
          <w:szCs w:val="24"/>
          <w:lang w:val="en-IN"/>
        </w:rPr>
      </w:pPr>
      <w:r w:rsidRPr="00AC0A45">
        <w:rPr>
          <w:rFonts w:ascii="Times New Roman" w:eastAsia="Times New Roman" w:hAnsi="Times New Roman" w:cs="Times New Roman"/>
          <w:bCs/>
          <w:sz w:val="24"/>
          <w:szCs w:val="24"/>
          <w:lang w:val="en-IN"/>
        </w:rPr>
        <w:t>The growing reliance on data-driven decision-making in the financial sector has led to the increasing importance of effective data visualization tools. Dashboards serve as critical instruments for monitoring performance metrics and uncovering trends, enabling organizations to make informed strategic decisions. Power BI, a robust business analytics service by Microsoft, has emerged as a leading solution due to its user-friendly interface and integration capabilities with various data sources, including SQL databases.</w:t>
      </w:r>
    </w:p>
    <w:p w14:paraId="7F03FA39" w14:textId="77777777" w:rsidR="00AC0A45" w:rsidRDefault="00AC0A45" w:rsidP="00470B4E">
      <w:pPr>
        <w:spacing w:line="480" w:lineRule="auto"/>
        <w:jc w:val="both"/>
        <w:rPr>
          <w:rFonts w:ascii="Times New Roman" w:eastAsia="Times New Roman" w:hAnsi="Times New Roman" w:cs="Times New Roman"/>
          <w:bCs/>
          <w:sz w:val="24"/>
          <w:szCs w:val="24"/>
          <w:lang w:val="en-IN"/>
        </w:rPr>
      </w:pPr>
      <w:r w:rsidRPr="00AC0A45">
        <w:rPr>
          <w:rFonts w:ascii="Times New Roman" w:eastAsia="Times New Roman" w:hAnsi="Times New Roman" w:cs="Times New Roman"/>
          <w:bCs/>
          <w:sz w:val="24"/>
          <w:szCs w:val="24"/>
          <w:lang w:val="en-IN"/>
        </w:rPr>
        <w:t>Previous studies emphasize the role of dashboards in enhancing organizational efficiency. For instance, few researchers have highlighted that interactive dashboards can significantly improve stakeholder engagement by presenting complex data in a visually intuitive manner. This transformation facilitates quicker comprehension of financial metrics, such as transaction volumes and customer behavior, thereby allowing organizations to respond rapidly to market changes.</w:t>
      </w:r>
    </w:p>
    <w:p w14:paraId="4EB729CC" w14:textId="77777777" w:rsidR="00AC0A45" w:rsidRDefault="00AC0A45" w:rsidP="00470B4E">
      <w:pPr>
        <w:spacing w:line="480" w:lineRule="auto"/>
        <w:jc w:val="both"/>
        <w:rPr>
          <w:rFonts w:ascii="Times New Roman" w:eastAsia="Times New Roman" w:hAnsi="Times New Roman" w:cs="Times New Roman"/>
          <w:bCs/>
          <w:sz w:val="24"/>
          <w:szCs w:val="24"/>
          <w:lang w:val="en-IN"/>
        </w:rPr>
      </w:pPr>
    </w:p>
    <w:p w14:paraId="77DF1354" w14:textId="77777777" w:rsidR="00AC0A45" w:rsidRPr="00AC0A45" w:rsidRDefault="00AC0A45" w:rsidP="00470B4E">
      <w:pPr>
        <w:spacing w:line="480" w:lineRule="auto"/>
        <w:jc w:val="both"/>
        <w:rPr>
          <w:rFonts w:ascii="Times New Roman" w:eastAsia="Times New Roman" w:hAnsi="Times New Roman" w:cs="Times New Roman"/>
          <w:bCs/>
          <w:sz w:val="24"/>
          <w:szCs w:val="24"/>
          <w:lang w:val="en-IN"/>
        </w:rPr>
      </w:pPr>
    </w:p>
    <w:p w14:paraId="56A35198" w14:textId="77777777" w:rsidR="00AC0A45" w:rsidRPr="00AC0A45" w:rsidRDefault="00AC0A45" w:rsidP="00470B4E">
      <w:pPr>
        <w:spacing w:line="480" w:lineRule="auto"/>
        <w:jc w:val="both"/>
        <w:rPr>
          <w:rFonts w:ascii="Times New Roman" w:eastAsia="Times New Roman" w:hAnsi="Times New Roman" w:cs="Times New Roman"/>
          <w:bCs/>
          <w:sz w:val="24"/>
          <w:szCs w:val="24"/>
          <w:lang w:val="en-IN"/>
        </w:rPr>
      </w:pPr>
      <w:r w:rsidRPr="00AC0A45">
        <w:rPr>
          <w:rFonts w:ascii="Times New Roman" w:eastAsia="Times New Roman" w:hAnsi="Times New Roman" w:cs="Times New Roman"/>
          <w:bCs/>
          <w:sz w:val="24"/>
          <w:szCs w:val="24"/>
          <w:lang w:val="en-IN"/>
        </w:rPr>
        <w:t xml:space="preserve">Moreover, literature indicates that the use of real-time data analytics in dashboards contributes to proactive decision-making. For example, real-time monitoring of credit card transactions can help identify fraudulent activities and trends in consumer spending, which are crucial for risk management. The integration of customer segmentation data further allows organizations </w:t>
      </w:r>
      <w:r w:rsidRPr="00AC0A45">
        <w:rPr>
          <w:rFonts w:ascii="Times New Roman" w:eastAsia="Times New Roman" w:hAnsi="Times New Roman" w:cs="Times New Roman"/>
          <w:bCs/>
          <w:sz w:val="24"/>
          <w:szCs w:val="24"/>
          <w:lang w:val="en-IN"/>
        </w:rPr>
        <w:lastRenderedPageBreak/>
        <w:t>to tailor their strategies to specific demographic groups, improving customer satisfaction and retention.</w:t>
      </w:r>
    </w:p>
    <w:p w14:paraId="1AF08F0E" w14:textId="77777777" w:rsidR="00AC0A45" w:rsidRDefault="00AC0A45" w:rsidP="00AC0A45">
      <w:pPr>
        <w:spacing w:line="480" w:lineRule="auto"/>
        <w:jc w:val="center"/>
        <w:rPr>
          <w:rFonts w:ascii="Times New Roman" w:eastAsia="Times New Roman" w:hAnsi="Times New Roman" w:cs="Times New Roman"/>
          <w:bCs/>
          <w:sz w:val="24"/>
          <w:szCs w:val="24"/>
          <w:lang w:val="en-IN"/>
        </w:rPr>
      </w:pPr>
    </w:p>
    <w:p w14:paraId="15D2EB3E" w14:textId="77777777" w:rsidR="00AC0A45" w:rsidRDefault="00AC0A45" w:rsidP="00AC0A45">
      <w:pPr>
        <w:spacing w:line="480" w:lineRule="auto"/>
        <w:jc w:val="center"/>
        <w:rPr>
          <w:rFonts w:ascii="Times New Roman" w:eastAsia="Times New Roman" w:hAnsi="Times New Roman" w:cs="Times New Roman"/>
          <w:bCs/>
          <w:sz w:val="24"/>
          <w:szCs w:val="24"/>
          <w:lang w:val="en-IN"/>
        </w:rPr>
      </w:pPr>
    </w:p>
    <w:p w14:paraId="6675880C" w14:textId="77777777" w:rsidR="00AC0A45" w:rsidRDefault="00AC0A45" w:rsidP="00470B4E">
      <w:pPr>
        <w:spacing w:line="480" w:lineRule="auto"/>
        <w:jc w:val="both"/>
        <w:rPr>
          <w:rFonts w:ascii="Times New Roman" w:eastAsia="Times New Roman" w:hAnsi="Times New Roman" w:cs="Times New Roman"/>
          <w:bCs/>
          <w:sz w:val="24"/>
          <w:szCs w:val="24"/>
          <w:lang w:val="en-IN"/>
        </w:rPr>
      </w:pPr>
    </w:p>
    <w:p w14:paraId="527E1BD8" w14:textId="579767CA" w:rsidR="00AC0A45" w:rsidRPr="00AC0A45" w:rsidRDefault="00AC0A45" w:rsidP="00470B4E">
      <w:pPr>
        <w:spacing w:line="480" w:lineRule="auto"/>
        <w:jc w:val="both"/>
        <w:rPr>
          <w:rFonts w:ascii="Times New Roman" w:eastAsia="Times New Roman" w:hAnsi="Times New Roman" w:cs="Times New Roman"/>
          <w:bCs/>
          <w:sz w:val="24"/>
          <w:szCs w:val="24"/>
          <w:lang w:val="en-IN"/>
        </w:rPr>
      </w:pPr>
      <w:r w:rsidRPr="00AC0A45">
        <w:rPr>
          <w:rFonts w:ascii="Times New Roman" w:eastAsia="Times New Roman" w:hAnsi="Times New Roman" w:cs="Times New Roman"/>
          <w:bCs/>
          <w:sz w:val="24"/>
          <w:szCs w:val="24"/>
          <w:lang w:val="en-IN"/>
        </w:rPr>
        <w:t>The convergence of big data analytics and business intelligence tools like Power BI is reshaping the financial landscape. As organizations continue to accumulate vast amounts of transaction data, the need for effective visualization tools becomes increasingly critical. This project aims to harness the capabilities of Power BI to develop an interactive dashboard, providing stakeholders with actionable insights derived from comprehensive data analysis. By doing so, it addresses the gap in real-time performance monitoring and strategic decision-making within the credit card sector.</w:t>
      </w:r>
    </w:p>
    <w:p w14:paraId="49D40EE8" w14:textId="77777777" w:rsidR="007E5B54" w:rsidRPr="00AC0A45" w:rsidRDefault="007E5B54">
      <w:pPr>
        <w:spacing w:line="480" w:lineRule="auto"/>
        <w:jc w:val="center"/>
        <w:rPr>
          <w:rFonts w:ascii="Times New Roman" w:eastAsia="Times New Roman" w:hAnsi="Times New Roman" w:cs="Times New Roman"/>
          <w:bCs/>
          <w:sz w:val="24"/>
          <w:szCs w:val="24"/>
        </w:rPr>
      </w:pPr>
    </w:p>
    <w:p w14:paraId="674CC8B9" w14:textId="77777777" w:rsidR="007E5B54" w:rsidRPr="00AC0A45" w:rsidRDefault="007E5B54">
      <w:pPr>
        <w:spacing w:line="480" w:lineRule="auto"/>
        <w:jc w:val="center"/>
        <w:rPr>
          <w:rFonts w:ascii="Times New Roman" w:eastAsia="Times New Roman" w:hAnsi="Times New Roman" w:cs="Times New Roman"/>
          <w:bCs/>
          <w:sz w:val="24"/>
          <w:szCs w:val="24"/>
        </w:rPr>
      </w:pPr>
    </w:p>
    <w:p w14:paraId="07BD575F" w14:textId="77777777" w:rsidR="007E5B54" w:rsidRDefault="007E5B54">
      <w:pPr>
        <w:spacing w:line="480" w:lineRule="auto"/>
        <w:jc w:val="center"/>
        <w:rPr>
          <w:rFonts w:ascii="Times New Roman" w:eastAsia="Times New Roman" w:hAnsi="Times New Roman" w:cs="Times New Roman"/>
          <w:b/>
          <w:sz w:val="28"/>
          <w:szCs w:val="28"/>
        </w:rPr>
      </w:pPr>
    </w:p>
    <w:p w14:paraId="05CD9C26" w14:textId="77777777" w:rsidR="007E5B54" w:rsidRDefault="007E5B54">
      <w:pPr>
        <w:spacing w:line="480" w:lineRule="auto"/>
        <w:jc w:val="center"/>
        <w:rPr>
          <w:rFonts w:ascii="Times New Roman" w:eastAsia="Times New Roman" w:hAnsi="Times New Roman" w:cs="Times New Roman"/>
          <w:b/>
          <w:sz w:val="28"/>
          <w:szCs w:val="28"/>
        </w:rPr>
      </w:pPr>
    </w:p>
    <w:p w14:paraId="3BEC1FF8" w14:textId="77777777" w:rsidR="007E5B54" w:rsidRDefault="007E5B54">
      <w:pPr>
        <w:spacing w:line="480" w:lineRule="auto"/>
        <w:jc w:val="center"/>
        <w:rPr>
          <w:rFonts w:ascii="Times New Roman" w:eastAsia="Times New Roman" w:hAnsi="Times New Roman" w:cs="Times New Roman"/>
          <w:b/>
          <w:sz w:val="28"/>
          <w:szCs w:val="28"/>
        </w:rPr>
      </w:pPr>
    </w:p>
    <w:p w14:paraId="6C932F7A" w14:textId="77777777" w:rsidR="007E5B54" w:rsidRDefault="007E5B54">
      <w:pPr>
        <w:spacing w:line="480" w:lineRule="auto"/>
        <w:jc w:val="center"/>
        <w:rPr>
          <w:rFonts w:ascii="Times New Roman" w:eastAsia="Times New Roman" w:hAnsi="Times New Roman" w:cs="Times New Roman"/>
          <w:b/>
          <w:sz w:val="28"/>
          <w:szCs w:val="28"/>
        </w:rPr>
      </w:pPr>
    </w:p>
    <w:p w14:paraId="659158F9" w14:textId="77777777" w:rsidR="007E5B54" w:rsidRDefault="007E5B54">
      <w:pPr>
        <w:spacing w:line="480" w:lineRule="auto"/>
        <w:jc w:val="center"/>
        <w:rPr>
          <w:rFonts w:ascii="Times New Roman" w:eastAsia="Times New Roman" w:hAnsi="Times New Roman" w:cs="Times New Roman"/>
          <w:b/>
          <w:sz w:val="28"/>
          <w:szCs w:val="28"/>
        </w:rPr>
      </w:pPr>
    </w:p>
    <w:p w14:paraId="140F39D4" w14:textId="77777777" w:rsidR="007E5B54" w:rsidRDefault="007E5B54">
      <w:pPr>
        <w:spacing w:line="480" w:lineRule="auto"/>
        <w:jc w:val="center"/>
        <w:rPr>
          <w:rFonts w:ascii="Times New Roman" w:eastAsia="Times New Roman" w:hAnsi="Times New Roman" w:cs="Times New Roman"/>
          <w:b/>
          <w:sz w:val="28"/>
          <w:szCs w:val="28"/>
        </w:rPr>
      </w:pPr>
    </w:p>
    <w:p w14:paraId="03E127C7" w14:textId="77777777" w:rsidR="00C555D9" w:rsidRDefault="00C555D9">
      <w:pPr>
        <w:spacing w:line="480" w:lineRule="auto"/>
        <w:jc w:val="both"/>
        <w:rPr>
          <w:rFonts w:ascii="Times New Roman" w:eastAsia="Times New Roman" w:hAnsi="Times New Roman" w:cs="Times New Roman"/>
          <w:b/>
          <w:sz w:val="28"/>
          <w:szCs w:val="28"/>
        </w:rPr>
      </w:pPr>
    </w:p>
    <w:p w14:paraId="24CC4F7C" w14:textId="77777777" w:rsidR="00AC0A45" w:rsidRDefault="00AC0A45">
      <w:pPr>
        <w:spacing w:line="480" w:lineRule="auto"/>
        <w:jc w:val="both"/>
        <w:rPr>
          <w:rFonts w:ascii="Times New Roman" w:eastAsia="Times New Roman" w:hAnsi="Times New Roman" w:cs="Times New Roman"/>
          <w:b/>
          <w:sz w:val="28"/>
          <w:szCs w:val="28"/>
        </w:rPr>
      </w:pPr>
    </w:p>
    <w:p w14:paraId="4B5A56C2" w14:textId="77777777" w:rsidR="00AC0A45" w:rsidRDefault="00AC0A45">
      <w:pPr>
        <w:spacing w:line="480" w:lineRule="auto"/>
        <w:jc w:val="both"/>
        <w:rPr>
          <w:rFonts w:ascii="Times New Roman" w:eastAsia="Times New Roman" w:hAnsi="Times New Roman" w:cs="Times New Roman"/>
          <w:b/>
          <w:sz w:val="28"/>
          <w:szCs w:val="28"/>
        </w:rPr>
      </w:pPr>
    </w:p>
    <w:p w14:paraId="37C1775B" w14:textId="77777777" w:rsidR="00AC0A45" w:rsidRDefault="00AC0A45">
      <w:pPr>
        <w:spacing w:line="480" w:lineRule="auto"/>
        <w:jc w:val="both"/>
        <w:rPr>
          <w:rFonts w:ascii="Times New Roman" w:eastAsia="Times New Roman" w:hAnsi="Times New Roman" w:cs="Times New Roman"/>
          <w:b/>
          <w:sz w:val="28"/>
          <w:szCs w:val="28"/>
        </w:rPr>
      </w:pPr>
    </w:p>
    <w:p w14:paraId="4822B6C7" w14:textId="77777777" w:rsidR="00AC0A45" w:rsidRDefault="00AC0A45">
      <w:pPr>
        <w:spacing w:line="480" w:lineRule="auto"/>
        <w:jc w:val="both"/>
        <w:rPr>
          <w:rFonts w:ascii="Times New Roman" w:eastAsia="Times New Roman" w:hAnsi="Times New Roman" w:cs="Times New Roman"/>
          <w:b/>
          <w:sz w:val="28"/>
          <w:szCs w:val="28"/>
        </w:rPr>
      </w:pPr>
    </w:p>
    <w:p w14:paraId="5BAB182E" w14:textId="77777777" w:rsidR="00AC0A45" w:rsidRDefault="00AC0A45">
      <w:pPr>
        <w:spacing w:line="480" w:lineRule="auto"/>
        <w:jc w:val="both"/>
        <w:rPr>
          <w:rFonts w:ascii="Times New Roman" w:eastAsia="Times New Roman" w:hAnsi="Times New Roman" w:cs="Times New Roman"/>
          <w:b/>
          <w:sz w:val="28"/>
          <w:szCs w:val="28"/>
        </w:rPr>
      </w:pPr>
    </w:p>
    <w:p w14:paraId="5629A2F1" w14:textId="46ECE644" w:rsidR="007E5B5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752B57D6" w14:textId="51A5509F" w:rsidR="007E5B54" w:rsidRPr="00777FAD" w:rsidRDefault="00000000" w:rsidP="00D17028">
      <w:pPr>
        <w:spacing w:line="480" w:lineRule="auto"/>
        <w:jc w:val="center"/>
        <w:rPr>
          <w:rFonts w:ascii="Times New Roman" w:eastAsia="Times New Roman" w:hAnsi="Times New Roman" w:cs="Times New Roman"/>
          <w:b/>
          <w:sz w:val="32"/>
          <w:szCs w:val="32"/>
        </w:rPr>
      </w:pPr>
      <w:r w:rsidRPr="00777FAD">
        <w:rPr>
          <w:rFonts w:ascii="Times New Roman" w:eastAsia="Times New Roman" w:hAnsi="Times New Roman" w:cs="Times New Roman"/>
          <w:b/>
          <w:sz w:val="32"/>
          <w:szCs w:val="32"/>
        </w:rPr>
        <w:t>Objectives</w:t>
      </w:r>
    </w:p>
    <w:p w14:paraId="052FFF5C" w14:textId="77777777" w:rsidR="00C555D9" w:rsidRPr="00777FAD" w:rsidRDefault="00C555D9" w:rsidP="00C555D9">
      <w:pPr>
        <w:spacing w:line="480" w:lineRule="auto"/>
        <w:jc w:val="center"/>
        <w:rPr>
          <w:rFonts w:ascii="Times New Roman" w:eastAsia="Times New Roman" w:hAnsi="Times New Roman" w:cs="Times New Roman"/>
          <w:bCs/>
          <w:sz w:val="24"/>
          <w:szCs w:val="24"/>
        </w:rPr>
      </w:pPr>
      <w:r w:rsidRPr="00777FAD">
        <w:rPr>
          <w:rFonts w:ascii="Times New Roman" w:eastAsia="Times New Roman" w:hAnsi="Times New Roman" w:cs="Times New Roman"/>
          <w:bCs/>
          <w:sz w:val="24"/>
          <w:szCs w:val="24"/>
        </w:rPr>
        <w:t>The primary objectives of the proposed project are:</w:t>
      </w:r>
    </w:p>
    <w:p w14:paraId="1D642DE9" w14:textId="77777777" w:rsidR="00C555D9" w:rsidRPr="00777FAD" w:rsidRDefault="00C555D9" w:rsidP="00C555D9">
      <w:pPr>
        <w:spacing w:line="480" w:lineRule="auto"/>
        <w:jc w:val="center"/>
        <w:rPr>
          <w:rFonts w:ascii="Times New Roman" w:eastAsia="Times New Roman" w:hAnsi="Times New Roman" w:cs="Times New Roman"/>
          <w:bCs/>
          <w:sz w:val="24"/>
          <w:szCs w:val="24"/>
        </w:rPr>
      </w:pPr>
    </w:p>
    <w:p w14:paraId="2742140B" w14:textId="606B350B" w:rsidR="00C555D9" w:rsidRPr="00777FAD" w:rsidRDefault="00C555D9" w:rsidP="00C555D9">
      <w:pPr>
        <w:pStyle w:val="ListParagraph"/>
        <w:numPr>
          <w:ilvl w:val="0"/>
          <w:numId w:val="7"/>
        </w:numPr>
        <w:spacing w:line="480" w:lineRule="auto"/>
        <w:rPr>
          <w:rFonts w:eastAsia="Times New Roman"/>
        </w:rPr>
      </w:pPr>
      <w:r w:rsidRPr="00777FAD">
        <w:rPr>
          <w:rFonts w:eastAsia="Times New Roman"/>
        </w:rPr>
        <w:t>Develop a user-friendly financial dashboard using Power BI to visualize credit card transactions.</w:t>
      </w:r>
    </w:p>
    <w:p w14:paraId="2D07C004" w14:textId="1706C7D7" w:rsidR="00C555D9" w:rsidRPr="00777FAD" w:rsidRDefault="00C555D9" w:rsidP="003D4E87">
      <w:pPr>
        <w:pStyle w:val="ListParagraph"/>
        <w:numPr>
          <w:ilvl w:val="0"/>
          <w:numId w:val="7"/>
        </w:numPr>
        <w:spacing w:line="480" w:lineRule="auto"/>
        <w:rPr>
          <w:rFonts w:eastAsia="Times New Roman"/>
        </w:rPr>
      </w:pPr>
      <w:r w:rsidRPr="00777FAD">
        <w:rPr>
          <w:rFonts w:eastAsia="Times New Roman"/>
        </w:rPr>
        <w:t>Analyze spending patterns over different time periods and categories.</w:t>
      </w:r>
    </w:p>
    <w:p w14:paraId="1D5E2103" w14:textId="5A6EB391" w:rsidR="00C555D9" w:rsidRPr="00777FAD" w:rsidRDefault="00C555D9" w:rsidP="003D4E87">
      <w:pPr>
        <w:pStyle w:val="ListParagraph"/>
        <w:numPr>
          <w:ilvl w:val="0"/>
          <w:numId w:val="7"/>
        </w:numPr>
        <w:spacing w:line="480" w:lineRule="auto"/>
        <w:rPr>
          <w:rFonts w:eastAsia="Times New Roman"/>
        </w:rPr>
      </w:pPr>
      <w:r w:rsidRPr="00777FAD">
        <w:rPr>
          <w:rFonts w:eastAsia="Times New Roman"/>
        </w:rPr>
        <w:t>Provide real-time updates and interactive reports.</w:t>
      </w:r>
    </w:p>
    <w:p w14:paraId="3F253579" w14:textId="0F411E17" w:rsidR="00C555D9" w:rsidRPr="00777FAD" w:rsidRDefault="00C555D9" w:rsidP="003D4E87">
      <w:pPr>
        <w:pStyle w:val="ListParagraph"/>
        <w:numPr>
          <w:ilvl w:val="0"/>
          <w:numId w:val="7"/>
        </w:numPr>
        <w:spacing w:line="480" w:lineRule="auto"/>
        <w:rPr>
          <w:rFonts w:eastAsia="Times New Roman"/>
        </w:rPr>
      </w:pPr>
      <w:r w:rsidRPr="00777FAD">
        <w:rPr>
          <w:rFonts w:eastAsia="Times New Roman"/>
        </w:rPr>
        <w:t>Ensure easy scalability to include additional financial metrics in the future.</w:t>
      </w:r>
    </w:p>
    <w:p w14:paraId="12783051" w14:textId="77777777" w:rsidR="007E5B54" w:rsidRPr="00777FAD" w:rsidRDefault="007E5B54">
      <w:pPr>
        <w:spacing w:line="480" w:lineRule="auto"/>
        <w:jc w:val="center"/>
        <w:rPr>
          <w:rFonts w:ascii="Times New Roman" w:eastAsia="Times New Roman" w:hAnsi="Times New Roman" w:cs="Times New Roman"/>
          <w:b/>
          <w:sz w:val="24"/>
          <w:szCs w:val="24"/>
        </w:rPr>
      </w:pPr>
    </w:p>
    <w:p w14:paraId="27E24D6C" w14:textId="77777777" w:rsidR="007E5B54" w:rsidRPr="00777FAD" w:rsidRDefault="007E5B54">
      <w:pPr>
        <w:spacing w:line="480" w:lineRule="auto"/>
        <w:jc w:val="center"/>
        <w:rPr>
          <w:rFonts w:ascii="Times New Roman" w:eastAsia="Times New Roman" w:hAnsi="Times New Roman" w:cs="Times New Roman"/>
          <w:b/>
          <w:sz w:val="24"/>
          <w:szCs w:val="24"/>
        </w:rPr>
      </w:pPr>
    </w:p>
    <w:p w14:paraId="2FC0F257" w14:textId="77777777" w:rsidR="007E5B54" w:rsidRPr="00777FAD" w:rsidRDefault="007E5B54">
      <w:pPr>
        <w:spacing w:line="480" w:lineRule="auto"/>
        <w:jc w:val="center"/>
        <w:rPr>
          <w:rFonts w:ascii="Times New Roman" w:eastAsia="Times New Roman" w:hAnsi="Times New Roman" w:cs="Times New Roman"/>
          <w:b/>
          <w:sz w:val="24"/>
          <w:szCs w:val="24"/>
        </w:rPr>
      </w:pPr>
    </w:p>
    <w:p w14:paraId="181DBFBC" w14:textId="77777777" w:rsidR="007E5B54" w:rsidRDefault="007E5B54">
      <w:pPr>
        <w:spacing w:line="480" w:lineRule="auto"/>
        <w:jc w:val="center"/>
        <w:rPr>
          <w:rFonts w:ascii="Times New Roman" w:eastAsia="Times New Roman" w:hAnsi="Times New Roman" w:cs="Times New Roman"/>
          <w:b/>
          <w:sz w:val="28"/>
          <w:szCs w:val="28"/>
        </w:rPr>
      </w:pPr>
    </w:p>
    <w:p w14:paraId="485157C1" w14:textId="77777777" w:rsidR="007E5B54" w:rsidRDefault="007E5B54">
      <w:pPr>
        <w:spacing w:line="480" w:lineRule="auto"/>
        <w:jc w:val="center"/>
        <w:rPr>
          <w:rFonts w:ascii="Times New Roman" w:eastAsia="Times New Roman" w:hAnsi="Times New Roman" w:cs="Times New Roman"/>
          <w:b/>
          <w:sz w:val="28"/>
          <w:szCs w:val="28"/>
        </w:rPr>
      </w:pPr>
    </w:p>
    <w:p w14:paraId="73A05363" w14:textId="77777777" w:rsidR="007E5B54" w:rsidRDefault="007E5B54">
      <w:pPr>
        <w:spacing w:line="480" w:lineRule="auto"/>
        <w:jc w:val="center"/>
        <w:rPr>
          <w:rFonts w:ascii="Times New Roman" w:eastAsia="Times New Roman" w:hAnsi="Times New Roman" w:cs="Times New Roman"/>
          <w:b/>
          <w:sz w:val="28"/>
          <w:szCs w:val="28"/>
        </w:rPr>
      </w:pPr>
    </w:p>
    <w:p w14:paraId="68ABF9B8" w14:textId="77777777" w:rsidR="007E5B54" w:rsidRDefault="007E5B54">
      <w:pPr>
        <w:spacing w:line="480" w:lineRule="auto"/>
        <w:jc w:val="center"/>
        <w:rPr>
          <w:rFonts w:ascii="Times New Roman" w:eastAsia="Times New Roman" w:hAnsi="Times New Roman" w:cs="Times New Roman"/>
          <w:b/>
          <w:sz w:val="28"/>
          <w:szCs w:val="28"/>
        </w:rPr>
      </w:pPr>
    </w:p>
    <w:p w14:paraId="2897F252" w14:textId="77777777" w:rsidR="007E5B54" w:rsidRDefault="007E5B54">
      <w:pPr>
        <w:spacing w:line="480" w:lineRule="auto"/>
        <w:jc w:val="center"/>
        <w:rPr>
          <w:rFonts w:ascii="Times New Roman" w:eastAsia="Times New Roman" w:hAnsi="Times New Roman" w:cs="Times New Roman"/>
          <w:b/>
          <w:sz w:val="28"/>
          <w:szCs w:val="28"/>
        </w:rPr>
      </w:pPr>
    </w:p>
    <w:p w14:paraId="6837EB89" w14:textId="77777777" w:rsidR="007E5B54" w:rsidRDefault="007E5B54">
      <w:pPr>
        <w:spacing w:line="480" w:lineRule="auto"/>
        <w:jc w:val="center"/>
        <w:rPr>
          <w:rFonts w:ascii="Times New Roman" w:eastAsia="Times New Roman" w:hAnsi="Times New Roman" w:cs="Times New Roman"/>
          <w:b/>
          <w:sz w:val="28"/>
          <w:szCs w:val="28"/>
        </w:rPr>
      </w:pPr>
    </w:p>
    <w:p w14:paraId="4453C601" w14:textId="77777777" w:rsidR="007E5B54" w:rsidRDefault="007E5B54">
      <w:pPr>
        <w:spacing w:line="480" w:lineRule="auto"/>
        <w:jc w:val="center"/>
        <w:rPr>
          <w:rFonts w:ascii="Times New Roman" w:eastAsia="Times New Roman" w:hAnsi="Times New Roman" w:cs="Times New Roman"/>
          <w:b/>
          <w:sz w:val="28"/>
          <w:szCs w:val="28"/>
        </w:rPr>
      </w:pPr>
    </w:p>
    <w:p w14:paraId="5CDFE908" w14:textId="77777777" w:rsidR="007E5B54" w:rsidRDefault="007E5B54">
      <w:pPr>
        <w:spacing w:line="480" w:lineRule="auto"/>
        <w:jc w:val="center"/>
        <w:rPr>
          <w:rFonts w:ascii="Times New Roman" w:eastAsia="Times New Roman" w:hAnsi="Times New Roman" w:cs="Times New Roman"/>
          <w:b/>
          <w:sz w:val="28"/>
          <w:szCs w:val="28"/>
        </w:rPr>
      </w:pPr>
    </w:p>
    <w:p w14:paraId="14FBBB7D" w14:textId="77777777" w:rsidR="007E5B54" w:rsidRDefault="007E5B54">
      <w:pPr>
        <w:spacing w:line="480" w:lineRule="auto"/>
        <w:jc w:val="center"/>
        <w:rPr>
          <w:rFonts w:ascii="Times New Roman" w:eastAsia="Times New Roman" w:hAnsi="Times New Roman" w:cs="Times New Roman"/>
          <w:b/>
          <w:sz w:val="28"/>
          <w:szCs w:val="28"/>
        </w:rPr>
      </w:pPr>
    </w:p>
    <w:p w14:paraId="18546D40" w14:textId="77777777" w:rsidR="007E5B54" w:rsidRDefault="007E5B54">
      <w:pPr>
        <w:spacing w:line="480" w:lineRule="auto"/>
        <w:jc w:val="center"/>
        <w:rPr>
          <w:rFonts w:ascii="Times New Roman" w:eastAsia="Times New Roman" w:hAnsi="Times New Roman" w:cs="Times New Roman"/>
          <w:b/>
          <w:sz w:val="28"/>
          <w:szCs w:val="28"/>
        </w:rPr>
      </w:pPr>
    </w:p>
    <w:p w14:paraId="79EFE49F" w14:textId="77777777" w:rsidR="007E5B54" w:rsidRDefault="007E5B54">
      <w:pPr>
        <w:spacing w:line="480" w:lineRule="auto"/>
        <w:jc w:val="center"/>
        <w:rPr>
          <w:rFonts w:ascii="Times New Roman" w:eastAsia="Times New Roman" w:hAnsi="Times New Roman" w:cs="Times New Roman"/>
          <w:b/>
          <w:sz w:val="28"/>
          <w:szCs w:val="28"/>
        </w:rPr>
      </w:pPr>
    </w:p>
    <w:p w14:paraId="0322A6B2" w14:textId="77777777" w:rsidR="007E5B5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6361A2C0" w14:textId="77777777" w:rsidR="007E5B54"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 and Software Requirements</w:t>
      </w:r>
    </w:p>
    <w:p w14:paraId="33AD8069" w14:textId="77777777" w:rsidR="007E5B54"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Hardware Requirements</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810"/>
        <w:gridCol w:w="3900"/>
      </w:tblGrid>
      <w:tr w:rsidR="007E5B54" w14:paraId="12F110CE" w14:textId="77777777">
        <w:tc>
          <w:tcPr>
            <w:tcW w:w="1290" w:type="dxa"/>
            <w:shd w:val="clear" w:color="auto" w:fill="auto"/>
            <w:tcMar>
              <w:top w:w="100" w:type="dxa"/>
              <w:left w:w="100" w:type="dxa"/>
              <w:bottom w:w="100" w:type="dxa"/>
              <w:right w:w="100" w:type="dxa"/>
            </w:tcMar>
          </w:tcPr>
          <w:p w14:paraId="222412C4" w14:textId="77777777" w:rsidR="007E5B54"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3810" w:type="dxa"/>
            <w:shd w:val="clear" w:color="auto" w:fill="auto"/>
            <w:tcMar>
              <w:top w:w="100" w:type="dxa"/>
              <w:left w:w="100" w:type="dxa"/>
              <w:bottom w:w="100" w:type="dxa"/>
              <w:right w:w="100" w:type="dxa"/>
            </w:tcMar>
          </w:tcPr>
          <w:p w14:paraId="5CF09BC7" w14:textId="77777777" w:rsidR="007E5B54"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Hardware</w:t>
            </w:r>
          </w:p>
        </w:tc>
        <w:tc>
          <w:tcPr>
            <w:tcW w:w="3900" w:type="dxa"/>
            <w:shd w:val="clear" w:color="auto" w:fill="auto"/>
            <w:tcMar>
              <w:top w:w="100" w:type="dxa"/>
              <w:left w:w="100" w:type="dxa"/>
              <w:bottom w:w="100" w:type="dxa"/>
              <w:right w:w="100" w:type="dxa"/>
            </w:tcMar>
          </w:tcPr>
          <w:p w14:paraId="15951270" w14:textId="77777777" w:rsidR="007E5B54"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w:t>
            </w:r>
          </w:p>
        </w:tc>
      </w:tr>
      <w:tr w:rsidR="007E5B54" w14:paraId="080CB363" w14:textId="77777777">
        <w:tc>
          <w:tcPr>
            <w:tcW w:w="1290" w:type="dxa"/>
            <w:shd w:val="clear" w:color="auto" w:fill="auto"/>
            <w:tcMar>
              <w:top w:w="100" w:type="dxa"/>
              <w:left w:w="100" w:type="dxa"/>
              <w:bottom w:w="100" w:type="dxa"/>
              <w:right w:w="100" w:type="dxa"/>
            </w:tcMar>
          </w:tcPr>
          <w:p w14:paraId="451E7891" w14:textId="3FE12CCC" w:rsidR="007E5B54" w:rsidRDefault="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10" w:type="dxa"/>
            <w:shd w:val="clear" w:color="auto" w:fill="auto"/>
            <w:tcMar>
              <w:top w:w="100" w:type="dxa"/>
              <w:left w:w="100" w:type="dxa"/>
              <w:bottom w:w="100" w:type="dxa"/>
              <w:right w:w="100" w:type="dxa"/>
            </w:tcMar>
          </w:tcPr>
          <w:p w14:paraId="3D042253" w14:textId="63AD083F" w:rsidR="007E5B54" w:rsidRDefault="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3900" w:type="dxa"/>
            <w:shd w:val="clear" w:color="auto" w:fill="auto"/>
            <w:tcMar>
              <w:top w:w="100" w:type="dxa"/>
              <w:left w:w="100" w:type="dxa"/>
              <w:bottom w:w="100" w:type="dxa"/>
              <w:right w:w="100" w:type="dxa"/>
            </w:tcMar>
          </w:tcPr>
          <w:p w14:paraId="62A5A736" w14:textId="6AED38CA" w:rsidR="007E5B54" w:rsidRDefault="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Intel i5 or higher</w:t>
            </w:r>
          </w:p>
        </w:tc>
      </w:tr>
      <w:tr w:rsidR="007E5B54" w14:paraId="72F48C21" w14:textId="77777777">
        <w:tc>
          <w:tcPr>
            <w:tcW w:w="1290" w:type="dxa"/>
            <w:shd w:val="clear" w:color="auto" w:fill="auto"/>
            <w:tcMar>
              <w:top w:w="100" w:type="dxa"/>
              <w:left w:w="100" w:type="dxa"/>
              <w:bottom w:w="100" w:type="dxa"/>
              <w:right w:w="100" w:type="dxa"/>
            </w:tcMar>
          </w:tcPr>
          <w:p w14:paraId="6A4A9E9A" w14:textId="08A2164C" w:rsidR="007E5B54" w:rsidRDefault="00D17028" w:rsidP="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10" w:type="dxa"/>
            <w:shd w:val="clear" w:color="auto" w:fill="auto"/>
            <w:tcMar>
              <w:top w:w="100" w:type="dxa"/>
              <w:left w:w="100" w:type="dxa"/>
              <w:bottom w:w="100" w:type="dxa"/>
              <w:right w:w="100" w:type="dxa"/>
            </w:tcMar>
          </w:tcPr>
          <w:p w14:paraId="4BB35848" w14:textId="7348CF84" w:rsidR="007E5B54" w:rsidRDefault="00D17028" w:rsidP="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3900" w:type="dxa"/>
            <w:shd w:val="clear" w:color="auto" w:fill="auto"/>
            <w:tcMar>
              <w:top w:w="100" w:type="dxa"/>
              <w:left w:w="100" w:type="dxa"/>
              <w:bottom w:w="100" w:type="dxa"/>
              <w:right w:w="100" w:type="dxa"/>
            </w:tcMar>
          </w:tcPr>
          <w:p w14:paraId="3A4E8FEF" w14:textId="6ADDC0AA" w:rsidR="007E5B54" w:rsidRDefault="00D17028" w:rsidP="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8Gb or more</w:t>
            </w:r>
          </w:p>
        </w:tc>
      </w:tr>
      <w:tr w:rsidR="007E5B54" w14:paraId="50B39024" w14:textId="77777777">
        <w:tc>
          <w:tcPr>
            <w:tcW w:w="1290" w:type="dxa"/>
            <w:shd w:val="clear" w:color="auto" w:fill="auto"/>
            <w:tcMar>
              <w:top w:w="100" w:type="dxa"/>
              <w:left w:w="100" w:type="dxa"/>
              <w:bottom w:w="100" w:type="dxa"/>
              <w:right w:w="100" w:type="dxa"/>
            </w:tcMar>
          </w:tcPr>
          <w:p w14:paraId="2AB0B2B2" w14:textId="53CB2403" w:rsidR="007E5B54" w:rsidRDefault="00D17028" w:rsidP="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10" w:type="dxa"/>
            <w:shd w:val="clear" w:color="auto" w:fill="auto"/>
            <w:tcMar>
              <w:top w:w="100" w:type="dxa"/>
              <w:left w:w="100" w:type="dxa"/>
              <w:bottom w:w="100" w:type="dxa"/>
              <w:right w:w="100" w:type="dxa"/>
            </w:tcMar>
          </w:tcPr>
          <w:p w14:paraId="57C40EEF" w14:textId="0E9578D5" w:rsidR="007E5B54" w:rsidRDefault="00D17028" w:rsidP="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p>
        </w:tc>
        <w:tc>
          <w:tcPr>
            <w:tcW w:w="3900" w:type="dxa"/>
            <w:shd w:val="clear" w:color="auto" w:fill="auto"/>
            <w:tcMar>
              <w:top w:w="100" w:type="dxa"/>
              <w:left w:w="100" w:type="dxa"/>
              <w:bottom w:w="100" w:type="dxa"/>
              <w:right w:w="100" w:type="dxa"/>
            </w:tcMar>
          </w:tcPr>
          <w:p w14:paraId="177DD07A" w14:textId="5CEE48D9" w:rsidR="007E5B54" w:rsidRDefault="00D17028" w:rsidP="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256GB or more</w:t>
            </w:r>
          </w:p>
        </w:tc>
      </w:tr>
      <w:tr w:rsidR="00D17028" w14:paraId="1E26913A" w14:textId="77777777">
        <w:tc>
          <w:tcPr>
            <w:tcW w:w="1290" w:type="dxa"/>
            <w:shd w:val="clear" w:color="auto" w:fill="auto"/>
            <w:tcMar>
              <w:top w:w="100" w:type="dxa"/>
              <w:left w:w="100" w:type="dxa"/>
              <w:bottom w:w="100" w:type="dxa"/>
              <w:right w:w="100" w:type="dxa"/>
            </w:tcMar>
          </w:tcPr>
          <w:p w14:paraId="1C04F18B" w14:textId="73789501" w:rsidR="00D17028" w:rsidRDefault="00D17028" w:rsidP="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810" w:type="dxa"/>
            <w:shd w:val="clear" w:color="auto" w:fill="auto"/>
            <w:tcMar>
              <w:top w:w="100" w:type="dxa"/>
              <w:left w:w="100" w:type="dxa"/>
              <w:bottom w:w="100" w:type="dxa"/>
              <w:right w:w="100" w:type="dxa"/>
            </w:tcMar>
          </w:tcPr>
          <w:p w14:paraId="04B317D3" w14:textId="237EAB7B" w:rsidR="00D17028" w:rsidRDefault="00D17028" w:rsidP="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Connection</w:t>
            </w:r>
          </w:p>
        </w:tc>
        <w:tc>
          <w:tcPr>
            <w:tcW w:w="3900" w:type="dxa"/>
            <w:shd w:val="clear" w:color="auto" w:fill="auto"/>
            <w:tcMar>
              <w:top w:w="100" w:type="dxa"/>
              <w:left w:w="100" w:type="dxa"/>
              <w:bottom w:w="100" w:type="dxa"/>
              <w:right w:w="100" w:type="dxa"/>
            </w:tcMar>
          </w:tcPr>
          <w:p w14:paraId="65A5A136" w14:textId="0DEB7D5B" w:rsidR="00D17028" w:rsidRDefault="00D17028" w:rsidP="00D17028">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10 Mbps</w:t>
            </w:r>
          </w:p>
        </w:tc>
      </w:tr>
    </w:tbl>
    <w:p w14:paraId="13AD9B49" w14:textId="77777777" w:rsidR="007E5B54" w:rsidRDefault="007E5B54">
      <w:pPr>
        <w:spacing w:line="480" w:lineRule="auto"/>
        <w:jc w:val="both"/>
        <w:rPr>
          <w:rFonts w:ascii="Times New Roman" w:eastAsia="Times New Roman" w:hAnsi="Times New Roman" w:cs="Times New Roman"/>
          <w:b/>
          <w:sz w:val="32"/>
          <w:szCs w:val="32"/>
        </w:rPr>
      </w:pPr>
    </w:p>
    <w:p w14:paraId="6B2841B4" w14:textId="77777777" w:rsidR="00470B4E" w:rsidRDefault="00470B4E">
      <w:pPr>
        <w:spacing w:line="480" w:lineRule="auto"/>
        <w:jc w:val="both"/>
        <w:rPr>
          <w:rFonts w:ascii="Times New Roman" w:eastAsia="Times New Roman" w:hAnsi="Times New Roman" w:cs="Times New Roman"/>
          <w:b/>
          <w:sz w:val="32"/>
          <w:szCs w:val="32"/>
        </w:rPr>
      </w:pPr>
    </w:p>
    <w:p w14:paraId="1766E548" w14:textId="77777777" w:rsidR="00470B4E" w:rsidRDefault="00470B4E">
      <w:pPr>
        <w:spacing w:line="480" w:lineRule="auto"/>
        <w:jc w:val="both"/>
        <w:rPr>
          <w:rFonts w:ascii="Times New Roman" w:eastAsia="Times New Roman" w:hAnsi="Times New Roman" w:cs="Times New Roman"/>
          <w:b/>
          <w:sz w:val="32"/>
          <w:szCs w:val="32"/>
        </w:rPr>
      </w:pPr>
    </w:p>
    <w:p w14:paraId="062AE9B5" w14:textId="77777777" w:rsidR="007E5B54"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Software Requirements</w:t>
      </w:r>
    </w:p>
    <w:tbl>
      <w:tblPr>
        <w:tblStyle w:val="a1"/>
        <w:tblW w:w="9074"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6"/>
        <w:gridCol w:w="3854"/>
        <w:gridCol w:w="3884"/>
      </w:tblGrid>
      <w:tr w:rsidR="007E5B54" w14:paraId="02A0F821" w14:textId="77777777" w:rsidTr="003D4E87">
        <w:trPr>
          <w:trHeight w:val="49"/>
        </w:trPr>
        <w:tc>
          <w:tcPr>
            <w:tcW w:w="1336" w:type="dxa"/>
            <w:shd w:val="clear" w:color="auto" w:fill="auto"/>
            <w:tcMar>
              <w:top w:w="100" w:type="dxa"/>
              <w:left w:w="100" w:type="dxa"/>
              <w:bottom w:w="100" w:type="dxa"/>
              <w:right w:w="100" w:type="dxa"/>
            </w:tcMar>
          </w:tcPr>
          <w:p w14:paraId="37548259" w14:textId="77777777" w:rsidR="007E5B54"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3854" w:type="dxa"/>
            <w:shd w:val="clear" w:color="auto" w:fill="auto"/>
            <w:tcMar>
              <w:top w:w="100" w:type="dxa"/>
              <w:left w:w="100" w:type="dxa"/>
              <w:bottom w:w="100" w:type="dxa"/>
              <w:right w:w="100" w:type="dxa"/>
            </w:tcMar>
          </w:tcPr>
          <w:p w14:paraId="40194FA6" w14:textId="77777777" w:rsidR="007E5B54"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Software</w:t>
            </w:r>
          </w:p>
        </w:tc>
        <w:tc>
          <w:tcPr>
            <w:tcW w:w="3884" w:type="dxa"/>
            <w:shd w:val="clear" w:color="auto" w:fill="auto"/>
            <w:tcMar>
              <w:top w:w="100" w:type="dxa"/>
              <w:left w:w="100" w:type="dxa"/>
              <w:bottom w:w="100" w:type="dxa"/>
              <w:right w:w="100" w:type="dxa"/>
            </w:tcMar>
          </w:tcPr>
          <w:p w14:paraId="26115971" w14:textId="77777777" w:rsidR="007E5B54"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w:t>
            </w:r>
          </w:p>
        </w:tc>
      </w:tr>
      <w:tr w:rsidR="007E5B54" w14:paraId="1E2EE83D" w14:textId="77777777" w:rsidTr="003D4E87">
        <w:trPr>
          <w:trHeight w:val="99"/>
        </w:trPr>
        <w:tc>
          <w:tcPr>
            <w:tcW w:w="1336" w:type="dxa"/>
            <w:shd w:val="clear" w:color="auto" w:fill="auto"/>
            <w:tcMar>
              <w:top w:w="100" w:type="dxa"/>
              <w:left w:w="100" w:type="dxa"/>
              <w:bottom w:w="100" w:type="dxa"/>
              <w:right w:w="100" w:type="dxa"/>
            </w:tcMar>
          </w:tcPr>
          <w:p w14:paraId="745BC6AD" w14:textId="5758C00E" w:rsidR="007E5B54" w:rsidRDefault="00D90D68">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54" w:type="dxa"/>
            <w:shd w:val="clear" w:color="auto" w:fill="auto"/>
            <w:tcMar>
              <w:top w:w="100" w:type="dxa"/>
              <w:left w:w="100" w:type="dxa"/>
              <w:bottom w:w="100" w:type="dxa"/>
              <w:right w:w="100" w:type="dxa"/>
            </w:tcMar>
          </w:tcPr>
          <w:p w14:paraId="7FE1DFFE" w14:textId="654DC8D6" w:rsidR="007E5B54" w:rsidRDefault="00D90D68">
            <w:pPr>
              <w:widowControl w:val="0"/>
              <w:jc w:val="center"/>
              <w:rPr>
                <w:rFonts w:ascii="Times New Roman" w:eastAsia="Times New Roman" w:hAnsi="Times New Roman" w:cs="Times New Roman"/>
                <w:sz w:val="24"/>
                <w:szCs w:val="24"/>
              </w:rPr>
            </w:pPr>
            <w:r w:rsidRPr="00D90D68">
              <w:rPr>
                <w:rFonts w:ascii="Times New Roman" w:eastAsia="Times New Roman" w:hAnsi="Times New Roman" w:cs="Times New Roman"/>
                <w:sz w:val="24"/>
                <w:szCs w:val="24"/>
              </w:rPr>
              <w:t>Operating System</w:t>
            </w:r>
          </w:p>
        </w:tc>
        <w:tc>
          <w:tcPr>
            <w:tcW w:w="3884" w:type="dxa"/>
            <w:shd w:val="clear" w:color="auto" w:fill="auto"/>
            <w:tcMar>
              <w:top w:w="100" w:type="dxa"/>
              <w:left w:w="100" w:type="dxa"/>
              <w:bottom w:w="100" w:type="dxa"/>
              <w:right w:w="100" w:type="dxa"/>
            </w:tcMar>
          </w:tcPr>
          <w:p w14:paraId="175B21DD" w14:textId="463BFD9E" w:rsidR="007E5B54" w:rsidRDefault="00D90D68">
            <w:pPr>
              <w:widowControl w:val="0"/>
              <w:jc w:val="center"/>
              <w:rPr>
                <w:rFonts w:ascii="Times New Roman" w:eastAsia="Times New Roman" w:hAnsi="Times New Roman" w:cs="Times New Roman"/>
                <w:sz w:val="24"/>
                <w:szCs w:val="24"/>
              </w:rPr>
            </w:pPr>
            <w:r w:rsidRPr="00D90D68">
              <w:rPr>
                <w:rFonts w:ascii="Times New Roman" w:eastAsia="Times New Roman" w:hAnsi="Times New Roman" w:cs="Times New Roman"/>
                <w:sz w:val="24"/>
                <w:szCs w:val="24"/>
              </w:rPr>
              <w:t xml:space="preserve">Windows 10 </w:t>
            </w:r>
            <w:r w:rsidR="003D4E87">
              <w:rPr>
                <w:rFonts w:ascii="Times New Roman" w:eastAsia="Times New Roman" w:hAnsi="Times New Roman" w:cs="Times New Roman"/>
                <w:sz w:val="24"/>
                <w:szCs w:val="24"/>
              </w:rPr>
              <w:t>or above Power BI Desktop</w:t>
            </w:r>
          </w:p>
        </w:tc>
      </w:tr>
      <w:tr w:rsidR="007E5B54" w14:paraId="69399A5A" w14:textId="77777777" w:rsidTr="003D4E87">
        <w:trPr>
          <w:trHeight w:val="99"/>
        </w:trPr>
        <w:tc>
          <w:tcPr>
            <w:tcW w:w="1336" w:type="dxa"/>
            <w:shd w:val="clear" w:color="auto" w:fill="auto"/>
            <w:tcMar>
              <w:top w:w="100" w:type="dxa"/>
              <w:left w:w="100" w:type="dxa"/>
              <w:bottom w:w="100" w:type="dxa"/>
              <w:right w:w="100" w:type="dxa"/>
            </w:tcMar>
          </w:tcPr>
          <w:p w14:paraId="0890348B" w14:textId="032F71CE" w:rsidR="007E5B54" w:rsidRDefault="00D90D68" w:rsidP="00D90D68">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54" w:type="dxa"/>
            <w:shd w:val="clear" w:color="auto" w:fill="auto"/>
            <w:tcMar>
              <w:top w:w="100" w:type="dxa"/>
              <w:left w:w="100" w:type="dxa"/>
              <w:bottom w:w="100" w:type="dxa"/>
              <w:right w:w="100" w:type="dxa"/>
            </w:tcMar>
          </w:tcPr>
          <w:p w14:paraId="1F3C7DCF" w14:textId="18918C49" w:rsidR="007E5B54" w:rsidRDefault="003D4E87" w:rsidP="00D90D68">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sources</w:t>
            </w:r>
          </w:p>
        </w:tc>
        <w:tc>
          <w:tcPr>
            <w:tcW w:w="3884" w:type="dxa"/>
            <w:shd w:val="clear" w:color="auto" w:fill="auto"/>
            <w:tcMar>
              <w:top w:w="100" w:type="dxa"/>
              <w:left w:w="100" w:type="dxa"/>
              <w:bottom w:w="100" w:type="dxa"/>
              <w:right w:w="100" w:type="dxa"/>
            </w:tcMar>
          </w:tcPr>
          <w:p w14:paraId="6EB32259" w14:textId="6B079691" w:rsidR="007E5B54" w:rsidRDefault="003D4E87" w:rsidP="00D90D68">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Excel,  SQL, Server, or other supported Database</w:t>
            </w:r>
          </w:p>
        </w:tc>
      </w:tr>
      <w:tr w:rsidR="007E5B54" w14:paraId="4567D89A" w14:textId="77777777" w:rsidTr="003D4E87">
        <w:trPr>
          <w:trHeight w:val="99"/>
        </w:trPr>
        <w:tc>
          <w:tcPr>
            <w:tcW w:w="1336" w:type="dxa"/>
            <w:shd w:val="clear" w:color="auto" w:fill="auto"/>
            <w:tcMar>
              <w:top w:w="100" w:type="dxa"/>
              <w:left w:w="100" w:type="dxa"/>
              <w:bottom w:w="100" w:type="dxa"/>
              <w:right w:w="100" w:type="dxa"/>
            </w:tcMar>
          </w:tcPr>
          <w:p w14:paraId="61E36FCC" w14:textId="497ECF20" w:rsidR="007E5B54" w:rsidRDefault="00D90D68" w:rsidP="00D90D68">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54" w:type="dxa"/>
            <w:shd w:val="clear" w:color="auto" w:fill="auto"/>
            <w:tcMar>
              <w:top w:w="100" w:type="dxa"/>
              <w:left w:w="100" w:type="dxa"/>
              <w:bottom w:w="100" w:type="dxa"/>
              <w:right w:w="100" w:type="dxa"/>
            </w:tcMar>
          </w:tcPr>
          <w:p w14:paraId="6D44BDAC" w14:textId="33763D0F" w:rsidR="007E5B54" w:rsidRDefault="003D4E87" w:rsidP="00D90D68">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c>
          <w:tcPr>
            <w:tcW w:w="3884" w:type="dxa"/>
            <w:shd w:val="clear" w:color="auto" w:fill="auto"/>
            <w:tcMar>
              <w:top w:w="100" w:type="dxa"/>
              <w:left w:w="100" w:type="dxa"/>
              <w:bottom w:w="100" w:type="dxa"/>
              <w:right w:w="100" w:type="dxa"/>
            </w:tcMar>
          </w:tcPr>
          <w:p w14:paraId="012D6427" w14:textId="22EE0428" w:rsidR="007E5B54" w:rsidRDefault="003D4E87" w:rsidP="00D90D68">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API integrartion for real-time transaction data</w:t>
            </w:r>
          </w:p>
        </w:tc>
      </w:tr>
    </w:tbl>
    <w:p w14:paraId="604492DE" w14:textId="77777777" w:rsidR="00AC0A45" w:rsidRDefault="00AC0A45">
      <w:pPr>
        <w:spacing w:line="480" w:lineRule="auto"/>
        <w:jc w:val="both"/>
        <w:rPr>
          <w:rFonts w:ascii="Times New Roman" w:eastAsia="Times New Roman" w:hAnsi="Times New Roman" w:cs="Times New Roman"/>
          <w:b/>
          <w:sz w:val="28"/>
          <w:szCs w:val="28"/>
        </w:rPr>
      </w:pPr>
    </w:p>
    <w:p w14:paraId="1B904942" w14:textId="77777777" w:rsidR="00470B4E" w:rsidRDefault="00470B4E">
      <w:pPr>
        <w:spacing w:line="480" w:lineRule="auto"/>
        <w:jc w:val="both"/>
        <w:rPr>
          <w:rFonts w:ascii="Times New Roman" w:eastAsia="Times New Roman" w:hAnsi="Times New Roman" w:cs="Times New Roman"/>
          <w:b/>
          <w:sz w:val="32"/>
          <w:szCs w:val="32"/>
        </w:rPr>
      </w:pPr>
    </w:p>
    <w:p w14:paraId="6EBD365F" w14:textId="77777777" w:rsidR="00470B4E" w:rsidRDefault="00470B4E">
      <w:pPr>
        <w:spacing w:line="480" w:lineRule="auto"/>
        <w:jc w:val="both"/>
        <w:rPr>
          <w:rFonts w:ascii="Times New Roman" w:eastAsia="Times New Roman" w:hAnsi="Times New Roman" w:cs="Times New Roman"/>
          <w:b/>
          <w:sz w:val="32"/>
          <w:szCs w:val="32"/>
        </w:rPr>
      </w:pPr>
    </w:p>
    <w:p w14:paraId="52C52B3C" w14:textId="77777777" w:rsidR="00470B4E" w:rsidRDefault="00470B4E">
      <w:pPr>
        <w:spacing w:line="480" w:lineRule="auto"/>
        <w:jc w:val="both"/>
        <w:rPr>
          <w:rFonts w:ascii="Times New Roman" w:eastAsia="Times New Roman" w:hAnsi="Times New Roman" w:cs="Times New Roman"/>
          <w:b/>
          <w:sz w:val="32"/>
          <w:szCs w:val="32"/>
        </w:rPr>
      </w:pPr>
    </w:p>
    <w:p w14:paraId="777AB71F" w14:textId="48146DCD" w:rsidR="007E5B5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4F82F39F" w14:textId="63E97742" w:rsidR="00404DAE" w:rsidRDefault="00000000" w:rsidP="00470B4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Possible Approach/ Algorithms  </w:t>
      </w:r>
    </w:p>
    <w:p w14:paraId="56F9F80D" w14:textId="4EADF1AC" w:rsidR="003D4E87" w:rsidRPr="00777FAD" w:rsidRDefault="003D4E87" w:rsidP="003D4E87">
      <w:pPr>
        <w:spacing w:line="480" w:lineRule="auto"/>
        <w:jc w:val="center"/>
        <w:rPr>
          <w:rFonts w:ascii="Times New Roman" w:eastAsia="Times New Roman" w:hAnsi="Times New Roman" w:cs="Times New Roman"/>
          <w:bCs/>
          <w:sz w:val="24"/>
          <w:szCs w:val="24"/>
        </w:rPr>
      </w:pPr>
      <w:r w:rsidRPr="00777FAD">
        <w:rPr>
          <w:rFonts w:ascii="Times New Roman" w:eastAsia="Times New Roman" w:hAnsi="Times New Roman" w:cs="Times New Roman"/>
          <w:bCs/>
          <w:sz w:val="24"/>
          <w:szCs w:val="24"/>
        </w:rPr>
        <w:t>The approach includes:</w:t>
      </w:r>
    </w:p>
    <w:p w14:paraId="79A3FCAA" w14:textId="1FE32048" w:rsidR="00777FAD" w:rsidRPr="00777FAD" w:rsidRDefault="00777FAD" w:rsidP="00470B4E">
      <w:p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
          <w:bCs/>
          <w:sz w:val="24"/>
          <w:szCs w:val="24"/>
          <w:lang w:val="en-IN"/>
        </w:rPr>
        <w:t>ETL Process (Extract, Transform, Load):</w:t>
      </w:r>
    </w:p>
    <w:p w14:paraId="2321086F" w14:textId="77777777" w:rsidR="00777FAD" w:rsidRPr="00777FAD" w:rsidRDefault="00777FAD" w:rsidP="00470B4E">
      <w:pPr>
        <w:numPr>
          <w:ilvl w:val="0"/>
          <w:numId w:val="8"/>
        </w:num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Cs/>
          <w:sz w:val="24"/>
          <w:szCs w:val="24"/>
          <w:lang w:val="en-IN"/>
        </w:rPr>
        <w:t>Utilize SQL queries to extract data from the database, transform it for consistency (cleaning and normalization), and load it into Power BI.</w:t>
      </w:r>
    </w:p>
    <w:p w14:paraId="454D5BC5" w14:textId="1E3DDE27" w:rsidR="00777FAD" w:rsidRPr="00777FAD" w:rsidRDefault="00777FAD" w:rsidP="00470B4E">
      <w:p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
          <w:bCs/>
          <w:sz w:val="24"/>
          <w:szCs w:val="24"/>
          <w:lang w:val="en-IN"/>
        </w:rPr>
        <w:t>Data Modeling (Star Schema):</w:t>
      </w:r>
    </w:p>
    <w:p w14:paraId="43C67F6A" w14:textId="77777777" w:rsidR="00777FAD" w:rsidRPr="00777FAD" w:rsidRDefault="00777FAD" w:rsidP="00470B4E">
      <w:pPr>
        <w:numPr>
          <w:ilvl w:val="0"/>
          <w:numId w:val="9"/>
        </w:num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Cs/>
          <w:sz w:val="24"/>
          <w:szCs w:val="24"/>
          <w:lang w:val="en-IN"/>
        </w:rPr>
        <w:t>Organize data into fact and dimension tables to facilitate efficient querying and analysis, enhancing performance and clarity.</w:t>
      </w:r>
    </w:p>
    <w:p w14:paraId="3112E019" w14:textId="46803C22" w:rsidR="00777FAD" w:rsidRPr="00777FAD" w:rsidRDefault="00777FAD" w:rsidP="00470B4E">
      <w:p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
          <w:bCs/>
          <w:sz w:val="24"/>
          <w:szCs w:val="24"/>
          <w:lang w:val="en-IN"/>
        </w:rPr>
        <w:t>Aggregation Algorithms:</w:t>
      </w:r>
    </w:p>
    <w:p w14:paraId="3C2BE9B6" w14:textId="736DF9DC" w:rsidR="00777FAD" w:rsidRPr="00777FAD" w:rsidRDefault="00777FAD" w:rsidP="00470B4E">
      <w:pPr>
        <w:numPr>
          <w:ilvl w:val="0"/>
          <w:numId w:val="10"/>
        </w:num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Cs/>
          <w:sz w:val="24"/>
          <w:szCs w:val="24"/>
          <w:lang w:val="en-IN"/>
        </w:rPr>
        <w:t xml:space="preserve">Use aggregation functions (SUM, AVG, COUNT) </w:t>
      </w:r>
      <w:r>
        <w:rPr>
          <w:rFonts w:ascii="Times New Roman" w:eastAsia="Times New Roman" w:hAnsi="Times New Roman" w:cs="Times New Roman"/>
          <w:bCs/>
          <w:sz w:val="24"/>
          <w:szCs w:val="24"/>
          <w:lang w:val="en-IN"/>
        </w:rPr>
        <w:t xml:space="preserve"> DAX queries </w:t>
      </w:r>
      <w:r w:rsidRPr="00777FAD">
        <w:rPr>
          <w:rFonts w:ascii="Times New Roman" w:eastAsia="Times New Roman" w:hAnsi="Times New Roman" w:cs="Times New Roman"/>
          <w:bCs/>
          <w:sz w:val="24"/>
          <w:szCs w:val="24"/>
          <w:lang w:val="en-IN"/>
        </w:rPr>
        <w:t>to calculate total transactions, average spending, and transaction counts over defined periods.</w:t>
      </w:r>
    </w:p>
    <w:p w14:paraId="7BB1C1A8" w14:textId="5231F836" w:rsidR="00777FAD" w:rsidRPr="00777FAD" w:rsidRDefault="00777FAD" w:rsidP="00470B4E">
      <w:p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
          <w:bCs/>
          <w:sz w:val="24"/>
          <w:szCs w:val="24"/>
          <w:lang w:val="en-IN"/>
        </w:rPr>
        <w:t>Customer Segmentation (Clustering Algorithms):</w:t>
      </w:r>
    </w:p>
    <w:p w14:paraId="59513AA0" w14:textId="77777777" w:rsidR="00777FAD" w:rsidRDefault="00777FAD" w:rsidP="00470B4E">
      <w:pPr>
        <w:numPr>
          <w:ilvl w:val="0"/>
          <w:numId w:val="11"/>
        </w:num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Cs/>
          <w:sz w:val="24"/>
          <w:szCs w:val="24"/>
          <w:lang w:val="en-IN"/>
        </w:rPr>
        <w:t>Implement clustering algorithms (e.g., K-means) to group customers based on spending habits and demographics for targeted strategies.</w:t>
      </w:r>
    </w:p>
    <w:p w14:paraId="5942F6C1" w14:textId="6D4B18F9" w:rsidR="00777FAD" w:rsidRPr="00777FAD" w:rsidRDefault="00777FAD" w:rsidP="00470B4E">
      <w:p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Cs/>
          <w:sz w:val="24"/>
          <w:szCs w:val="24"/>
          <w:lang w:val="en-IN"/>
        </w:rPr>
        <w:t></w:t>
      </w:r>
      <w:r w:rsidRPr="00777FAD">
        <w:rPr>
          <w:rFonts w:eastAsia="Times New Roman"/>
          <w:b/>
          <w:sz w:val="24"/>
          <w:szCs w:val="24"/>
          <w:lang w:val="en-IN"/>
        </w:rPr>
        <w:t>Data Visualization Techniques:</w:t>
      </w:r>
    </w:p>
    <w:p w14:paraId="09E7423B" w14:textId="1F9E6743" w:rsidR="00777FAD" w:rsidRPr="00777FAD" w:rsidRDefault="00777FAD" w:rsidP="00470B4E">
      <w:pPr>
        <w:numPr>
          <w:ilvl w:val="0"/>
          <w:numId w:val="14"/>
        </w:num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
          <w:bCs/>
          <w:sz w:val="24"/>
          <w:szCs w:val="24"/>
          <w:lang w:val="en-IN"/>
        </w:rPr>
        <w:t>Dynamic Charts and Graphs:</w:t>
      </w:r>
      <w:r w:rsidRPr="00777FAD">
        <w:rPr>
          <w:rFonts w:ascii="Times New Roman" w:eastAsia="Times New Roman" w:hAnsi="Times New Roman" w:cs="Times New Roman"/>
          <w:bCs/>
          <w:sz w:val="24"/>
          <w:szCs w:val="24"/>
          <w:lang w:val="en-IN"/>
        </w:rPr>
        <w:t xml:space="preserve"> Use Power BI's visualization tools to create interactive charts (e.g., bar charts, pie charts, line graphs) that display key metrics and trends in an easily digestible format.</w:t>
      </w:r>
    </w:p>
    <w:p w14:paraId="1B01D975" w14:textId="77777777" w:rsidR="00777FAD" w:rsidRPr="00777FAD" w:rsidRDefault="00777FAD" w:rsidP="00470B4E">
      <w:pPr>
        <w:spacing w:line="480" w:lineRule="auto"/>
        <w:jc w:val="both"/>
        <w:rPr>
          <w:bCs/>
          <w:sz w:val="24"/>
          <w:szCs w:val="24"/>
          <w:lang w:val="en-IN"/>
        </w:rPr>
      </w:pPr>
      <w:r w:rsidRPr="00777FAD">
        <w:rPr>
          <w:rFonts w:ascii="Times New Roman" w:eastAsia="Times New Roman" w:hAnsi="Times New Roman" w:cs="Times New Roman"/>
          <w:bCs/>
          <w:sz w:val="24"/>
          <w:szCs w:val="24"/>
          <w:lang w:val="en-IN"/>
        </w:rPr>
        <w:t xml:space="preserve">  </w:t>
      </w:r>
      <w:r w:rsidRPr="00777FAD">
        <w:rPr>
          <w:rFonts w:ascii="Times New Roman" w:eastAsia="Times New Roman" w:hAnsi="Times New Roman" w:cs="Times New Roman"/>
          <w:bCs/>
          <w:sz w:val="24"/>
          <w:szCs w:val="24"/>
          <w:lang w:val="en-IN"/>
        </w:rPr>
        <w:t xml:space="preserve"> </w:t>
      </w:r>
      <w:r w:rsidRPr="00777FAD">
        <w:rPr>
          <w:rFonts w:eastAsia="Times New Roman"/>
          <w:b/>
          <w:bCs/>
          <w:sz w:val="24"/>
          <w:szCs w:val="24"/>
          <w:lang w:val="en-IN"/>
        </w:rPr>
        <w:t>User Interaction Features:</w:t>
      </w:r>
    </w:p>
    <w:p w14:paraId="006BEE9F" w14:textId="5E1EE3E5" w:rsidR="00404DAE" w:rsidRPr="00777FAD" w:rsidRDefault="00777FAD" w:rsidP="00470B4E">
      <w:pPr>
        <w:numPr>
          <w:ilvl w:val="0"/>
          <w:numId w:val="16"/>
        </w:numPr>
        <w:spacing w:line="480" w:lineRule="auto"/>
        <w:jc w:val="both"/>
        <w:rPr>
          <w:rFonts w:ascii="Times New Roman" w:eastAsia="Times New Roman" w:hAnsi="Times New Roman" w:cs="Times New Roman"/>
          <w:bCs/>
          <w:sz w:val="24"/>
          <w:szCs w:val="24"/>
          <w:lang w:val="en-IN"/>
        </w:rPr>
      </w:pPr>
      <w:r w:rsidRPr="00777FAD">
        <w:rPr>
          <w:rFonts w:ascii="Times New Roman" w:eastAsia="Times New Roman" w:hAnsi="Times New Roman" w:cs="Times New Roman"/>
          <w:b/>
          <w:bCs/>
          <w:sz w:val="24"/>
          <w:szCs w:val="24"/>
          <w:lang w:val="en-IN"/>
        </w:rPr>
        <w:t>Filters and Drill-Downs:</w:t>
      </w:r>
      <w:r w:rsidRPr="00777FAD">
        <w:rPr>
          <w:rFonts w:ascii="Times New Roman" w:eastAsia="Times New Roman" w:hAnsi="Times New Roman" w:cs="Times New Roman"/>
          <w:bCs/>
          <w:sz w:val="24"/>
          <w:szCs w:val="24"/>
          <w:lang w:val="en-IN"/>
        </w:rPr>
        <w:t xml:space="preserve"> Implement features that allow users to filter data by time periods, customer segments, or transaction types, enabling deeper insights and analysis.</w:t>
      </w:r>
    </w:p>
    <w:p w14:paraId="73E0435B" w14:textId="77777777" w:rsidR="00525639" w:rsidRDefault="00525639" w:rsidP="00470B4E">
      <w:pPr>
        <w:spacing w:line="480" w:lineRule="auto"/>
        <w:jc w:val="both"/>
        <w:rPr>
          <w:rFonts w:ascii="Times New Roman" w:eastAsia="Times New Roman" w:hAnsi="Times New Roman" w:cs="Times New Roman"/>
          <w:b/>
          <w:sz w:val="28"/>
          <w:szCs w:val="28"/>
        </w:rPr>
      </w:pPr>
    </w:p>
    <w:p w14:paraId="71ACCC38" w14:textId="77777777" w:rsidR="00525639" w:rsidRDefault="00525639" w:rsidP="00470B4E">
      <w:pPr>
        <w:spacing w:line="480" w:lineRule="auto"/>
        <w:jc w:val="both"/>
        <w:rPr>
          <w:rFonts w:ascii="Times New Roman" w:eastAsia="Times New Roman" w:hAnsi="Times New Roman" w:cs="Times New Roman"/>
          <w:b/>
          <w:sz w:val="28"/>
          <w:szCs w:val="28"/>
        </w:rPr>
      </w:pPr>
    </w:p>
    <w:p w14:paraId="248BDDAE" w14:textId="77777777" w:rsidR="00525639" w:rsidRDefault="00525639" w:rsidP="00470B4E">
      <w:pPr>
        <w:spacing w:line="480" w:lineRule="auto"/>
        <w:jc w:val="both"/>
        <w:rPr>
          <w:rFonts w:ascii="Times New Roman" w:eastAsia="Times New Roman" w:hAnsi="Times New Roman" w:cs="Times New Roman"/>
          <w:b/>
          <w:sz w:val="28"/>
          <w:szCs w:val="28"/>
        </w:rPr>
      </w:pPr>
    </w:p>
    <w:p w14:paraId="261F18D5" w14:textId="0D2376A9" w:rsidR="007E5B54" w:rsidRDefault="00000000" w:rsidP="00274C5B">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BCC9092" w14:textId="531DE32B" w:rsidR="00470B4E" w:rsidRPr="00470B4E" w:rsidRDefault="00470B4E" w:rsidP="00274C5B">
      <w:pPr>
        <w:spacing w:line="360" w:lineRule="auto"/>
        <w:ind w:left="446" w:hanging="446"/>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 xml:space="preserve">  </w:t>
      </w:r>
      <w:r>
        <w:rPr>
          <w:rFonts w:ascii="Times New Roman" w:eastAsia="Times New Roman" w:hAnsi="Times New Roman" w:cs="Times New Roman"/>
          <w:sz w:val="24"/>
          <w:szCs w:val="24"/>
          <w:highlight w:val="white"/>
          <w:lang w:val="en-IN"/>
        </w:rPr>
        <w:t xml:space="preserve"> </w:t>
      </w:r>
      <w:r w:rsidRPr="00470B4E">
        <w:rPr>
          <w:rFonts w:ascii="Times New Roman" w:eastAsia="Times New Roman" w:hAnsi="Times New Roman" w:cs="Times New Roman"/>
          <w:b/>
          <w:bCs/>
          <w:sz w:val="24"/>
          <w:szCs w:val="24"/>
          <w:highlight w:val="white"/>
          <w:lang w:val="en-IN"/>
        </w:rPr>
        <w:t>Power BI Documentation</w:t>
      </w:r>
      <w:r w:rsidRPr="00470B4E">
        <w:rPr>
          <w:rFonts w:ascii="Times New Roman" w:eastAsia="Times New Roman" w:hAnsi="Times New Roman" w:cs="Times New Roman"/>
          <w:sz w:val="24"/>
          <w:szCs w:val="24"/>
          <w:highlight w:val="white"/>
          <w:lang w:val="en-IN"/>
        </w:rPr>
        <w:t>:</w:t>
      </w:r>
    </w:p>
    <w:p w14:paraId="11D2F6CD" w14:textId="77777777" w:rsidR="00470B4E" w:rsidRPr="00470B4E" w:rsidRDefault="00470B4E" w:rsidP="00274C5B">
      <w:pPr>
        <w:numPr>
          <w:ilvl w:val="0"/>
          <w:numId w:val="17"/>
        </w:numPr>
        <w:spacing w:line="360" w:lineRule="auto"/>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 xml:space="preserve">Microsoft. (n.d.). </w:t>
      </w:r>
      <w:r w:rsidRPr="00470B4E">
        <w:rPr>
          <w:rFonts w:ascii="Times New Roman" w:eastAsia="Times New Roman" w:hAnsi="Times New Roman" w:cs="Times New Roman"/>
          <w:i/>
          <w:iCs/>
          <w:sz w:val="24"/>
          <w:szCs w:val="24"/>
          <w:highlight w:val="white"/>
          <w:lang w:val="en-IN"/>
        </w:rPr>
        <w:t>Power BI Documentation</w:t>
      </w:r>
      <w:r w:rsidRPr="00470B4E">
        <w:rPr>
          <w:rFonts w:ascii="Times New Roman" w:eastAsia="Times New Roman" w:hAnsi="Times New Roman" w:cs="Times New Roman"/>
          <w:sz w:val="24"/>
          <w:szCs w:val="24"/>
          <w:highlight w:val="white"/>
          <w:lang w:val="en-IN"/>
        </w:rPr>
        <w:t xml:space="preserve">. Retrieved from </w:t>
      </w:r>
      <w:hyperlink r:id="rId9" w:tgtFrame="_new" w:history="1">
        <w:r w:rsidRPr="00470B4E">
          <w:rPr>
            <w:rStyle w:val="Hyperlink"/>
            <w:rFonts w:ascii="Times New Roman" w:eastAsia="Times New Roman" w:hAnsi="Times New Roman" w:cs="Times New Roman"/>
            <w:sz w:val="24"/>
            <w:szCs w:val="24"/>
            <w:highlight w:val="white"/>
            <w:lang w:val="en-IN"/>
          </w:rPr>
          <w:t>https://docs.microsoft.com/en-us/power-bi/</w:t>
        </w:r>
      </w:hyperlink>
    </w:p>
    <w:p w14:paraId="7F81ACD4" w14:textId="77777777" w:rsidR="00470B4E" w:rsidRPr="00470B4E" w:rsidRDefault="00470B4E" w:rsidP="00274C5B">
      <w:pPr>
        <w:spacing w:line="360" w:lineRule="auto"/>
        <w:ind w:left="720"/>
        <w:jc w:val="both"/>
        <w:rPr>
          <w:rFonts w:ascii="Times New Roman" w:eastAsia="Times New Roman" w:hAnsi="Times New Roman" w:cs="Times New Roman"/>
          <w:sz w:val="24"/>
          <w:szCs w:val="24"/>
          <w:highlight w:val="white"/>
          <w:lang w:val="en-IN"/>
        </w:rPr>
      </w:pPr>
    </w:p>
    <w:p w14:paraId="6552CE11" w14:textId="2CD031EF" w:rsidR="00470B4E" w:rsidRPr="00470B4E" w:rsidRDefault="00470B4E" w:rsidP="00274C5B">
      <w:pPr>
        <w:spacing w:line="360" w:lineRule="auto"/>
        <w:ind w:left="446" w:hanging="446"/>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 xml:space="preserve"> </w:t>
      </w:r>
      <w:r>
        <w:rPr>
          <w:rFonts w:ascii="Times New Roman" w:eastAsia="Times New Roman" w:hAnsi="Times New Roman" w:cs="Times New Roman"/>
          <w:sz w:val="24"/>
          <w:szCs w:val="24"/>
          <w:highlight w:val="white"/>
          <w:lang w:val="en-IN"/>
        </w:rPr>
        <w:t xml:space="preserve"> </w:t>
      </w:r>
      <w:r w:rsidRPr="00470B4E">
        <w:rPr>
          <w:rFonts w:ascii="Times New Roman" w:eastAsia="Times New Roman" w:hAnsi="Times New Roman" w:cs="Times New Roman"/>
          <w:sz w:val="24"/>
          <w:szCs w:val="24"/>
          <w:highlight w:val="white"/>
          <w:lang w:val="en-IN"/>
        </w:rPr>
        <w:t xml:space="preserve"> </w:t>
      </w:r>
      <w:r w:rsidRPr="00470B4E">
        <w:rPr>
          <w:rFonts w:ascii="Times New Roman" w:eastAsia="Times New Roman" w:hAnsi="Times New Roman" w:cs="Times New Roman"/>
          <w:b/>
          <w:bCs/>
          <w:sz w:val="24"/>
          <w:szCs w:val="24"/>
          <w:highlight w:val="white"/>
          <w:lang w:val="en-IN"/>
        </w:rPr>
        <w:t>Data Visualization and Dashboards</w:t>
      </w:r>
      <w:r w:rsidRPr="00470B4E">
        <w:rPr>
          <w:rFonts w:ascii="Times New Roman" w:eastAsia="Times New Roman" w:hAnsi="Times New Roman" w:cs="Times New Roman"/>
          <w:sz w:val="24"/>
          <w:szCs w:val="24"/>
          <w:highlight w:val="white"/>
          <w:lang w:val="en-IN"/>
        </w:rPr>
        <w:t>:</w:t>
      </w:r>
    </w:p>
    <w:p w14:paraId="34B859D6" w14:textId="77777777" w:rsidR="00470B4E" w:rsidRDefault="00470B4E" w:rsidP="00274C5B">
      <w:pPr>
        <w:numPr>
          <w:ilvl w:val="0"/>
          <w:numId w:val="18"/>
        </w:numPr>
        <w:spacing w:line="360" w:lineRule="auto"/>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 xml:space="preserve">Few, S. (2009). </w:t>
      </w:r>
      <w:r w:rsidRPr="00470B4E">
        <w:rPr>
          <w:rFonts w:ascii="Times New Roman" w:eastAsia="Times New Roman" w:hAnsi="Times New Roman" w:cs="Times New Roman"/>
          <w:i/>
          <w:iCs/>
          <w:sz w:val="24"/>
          <w:szCs w:val="24"/>
          <w:highlight w:val="white"/>
          <w:lang w:val="en-IN"/>
        </w:rPr>
        <w:t>Now You See It: Simple Visualization Techniques for Quantitative Analysis</w:t>
      </w:r>
      <w:r w:rsidRPr="00470B4E">
        <w:rPr>
          <w:rFonts w:ascii="Times New Roman" w:eastAsia="Times New Roman" w:hAnsi="Times New Roman" w:cs="Times New Roman"/>
          <w:sz w:val="24"/>
          <w:szCs w:val="24"/>
          <w:highlight w:val="white"/>
          <w:lang w:val="en-IN"/>
        </w:rPr>
        <w:t>. Oakland, CA: Analytics Press.</w:t>
      </w:r>
    </w:p>
    <w:p w14:paraId="262C9805" w14:textId="77777777" w:rsidR="00470B4E" w:rsidRDefault="00470B4E" w:rsidP="00274C5B">
      <w:pPr>
        <w:spacing w:line="360" w:lineRule="auto"/>
        <w:ind w:left="720"/>
        <w:jc w:val="both"/>
        <w:rPr>
          <w:rFonts w:ascii="Times New Roman" w:eastAsia="Times New Roman" w:hAnsi="Times New Roman" w:cs="Times New Roman"/>
          <w:sz w:val="24"/>
          <w:szCs w:val="24"/>
          <w:highlight w:val="white"/>
          <w:lang w:val="en-IN"/>
        </w:rPr>
      </w:pPr>
    </w:p>
    <w:p w14:paraId="7E75CECE" w14:textId="5468CA18" w:rsidR="00470B4E" w:rsidRPr="00470B4E" w:rsidRDefault="00470B4E" w:rsidP="00274C5B">
      <w:pPr>
        <w:spacing w:line="360" w:lineRule="auto"/>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w:t>
      </w:r>
      <w:r>
        <w:rPr>
          <w:rFonts w:ascii="Times New Roman" w:eastAsia="Times New Roman" w:hAnsi="Times New Roman" w:cs="Times New Roman"/>
          <w:sz w:val="24"/>
          <w:szCs w:val="24"/>
          <w:highlight w:val="white"/>
          <w:lang w:val="en-IN"/>
        </w:rPr>
        <w:t xml:space="preserve">    </w:t>
      </w:r>
      <w:r w:rsidRPr="00470B4E">
        <w:rPr>
          <w:rFonts w:ascii="Times New Roman" w:eastAsia="Times New Roman" w:hAnsi="Times New Roman" w:cs="Times New Roman"/>
          <w:b/>
          <w:bCs/>
          <w:sz w:val="24"/>
          <w:szCs w:val="24"/>
          <w:highlight w:val="white"/>
          <w:lang w:val="en-IN"/>
        </w:rPr>
        <w:t>Microsoft DAX Documentation</w:t>
      </w:r>
      <w:r w:rsidRPr="00470B4E">
        <w:rPr>
          <w:rFonts w:ascii="Times New Roman" w:eastAsia="Times New Roman" w:hAnsi="Times New Roman" w:cs="Times New Roman"/>
          <w:sz w:val="24"/>
          <w:szCs w:val="24"/>
          <w:highlight w:val="white"/>
          <w:lang w:val="en-IN"/>
        </w:rPr>
        <w:t>:</w:t>
      </w:r>
    </w:p>
    <w:p w14:paraId="088BBE1C" w14:textId="77777777" w:rsidR="00470B4E" w:rsidRPr="00470B4E" w:rsidRDefault="00470B4E" w:rsidP="00274C5B">
      <w:pPr>
        <w:numPr>
          <w:ilvl w:val="0"/>
          <w:numId w:val="23"/>
        </w:numPr>
        <w:spacing w:line="360" w:lineRule="auto"/>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 xml:space="preserve">Microsoft. (n.d.). </w:t>
      </w:r>
      <w:r w:rsidRPr="00470B4E">
        <w:rPr>
          <w:rFonts w:ascii="Times New Roman" w:eastAsia="Times New Roman" w:hAnsi="Times New Roman" w:cs="Times New Roman"/>
          <w:i/>
          <w:iCs/>
          <w:sz w:val="24"/>
          <w:szCs w:val="24"/>
          <w:highlight w:val="white"/>
          <w:lang w:val="en-IN"/>
        </w:rPr>
        <w:t>DAX Guide</w:t>
      </w:r>
      <w:r w:rsidRPr="00470B4E">
        <w:rPr>
          <w:rFonts w:ascii="Times New Roman" w:eastAsia="Times New Roman" w:hAnsi="Times New Roman" w:cs="Times New Roman"/>
          <w:sz w:val="24"/>
          <w:szCs w:val="24"/>
          <w:highlight w:val="white"/>
          <w:lang w:val="en-IN"/>
        </w:rPr>
        <w:t xml:space="preserve">. Retrieved from </w:t>
      </w:r>
      <w:hyperlink r:id="rId10" w:tgtFrame="_new" w:history="1">
        <w:r w:rsidRPr="00470B4E">
          <w:rPr>
            <w:rStyle w:val="Hyperlink"/>
            <w:rFonts w:ascii="Times New Roman" w:eastAsia="Times New Roman" w:hAnsi="Times New Roman" w:cs="Times New Roman"/>
            <w:sz w:val="24"/>
            <w:szCs w:val="24"/>
            <w:highlight w:val="white"/>
            <w:lang w:val="en-IN"/>
          </w:rPr>
          <w:t>https://docs.microsoft.com/en-us/dax/</w:t>
        </w:r>
      </w:hyperlink>
    </w:p>
    <w:p w14:paraId="7BBFB02F" w14:textId="3047CA12" w:rsidR="00470B4E" w:rsidRDefault="00470B4E" w:rsidP="00274C5B">
      <w:pPr>
        <w:numPr>
          <w:ilvl w:val="0"/>
          <w:numId w:val="23"/>
        </w:numPr>
        <w:spacing w:line="360" w:lineRule="auto"/>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This comprehensive resource includes syntax, functions, and examples for using DAX in Power BI, Excel, and other Microsoft tools.</w:t>
      </w:r>
    </w:p>
    <w:p w14:paraId="3EB7C658" w14:textId="77777777" w:rsidR="00470B4E" w:rsidRPr="00470B4E" w:rsidRDefault="00470B4E" w:rsidP="00274C5B">
      <w:pPr>
        <w:spacing w:line="360" w:lineRule="auto"/>
        <w:ind w:left="360"/>
        <w:jc w:val="both"/>
        <w:rPr>
          <w:rFonts w:ascii="Times New Roman" w:eastAsia="Times New Roman" w:hAnsi="Times New Roman" w:cs="Times New Roman"/>
          <w:sz w:val="24"/>
          <w:szCs w:val="24"/>
          <w:highlight w:val="white"/>
          <w:lang w:val="en-IN"/>
        </w:rPr>
      </w:pPr>
    </w:p>
    <w:p w14:paraId="1F5B43A8" w14:textId="7E78723B" w:rsidR="00470B4E" w:rsidRPr="00470B4E" w:rsidRDefault="00470B4E" w:rsidP="00274C5B">
      <w:pPr>
        <w:spacing w:line="360" w:lineRule="auto"/>
        <w:ind w:left="446" w:hanging="446"/>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 xml:space="preserve"> </w:t>
      </w:r>
      <w:r>
        <w:rPr>
          <w:rFonts w:ascii="Times New Roman" w:eastAsia="Times New Roman" w:hAnsi="Times New Roman" w:cs="Times New Roman"/>
          <w:sz w:val="24"/>
          <w:szCs w:val="24"/>
          <w:highlight w:val="white"/>
          <w:lang w:val="en-IN"/>
        </w:rPr>
        <w:t xml:space="preserve"> </w:t>
      </w:r>
      <w:r w:rsidRPr="00470B4E">
        <w:rPr>
          <w:rFonts w:ascii="Times New Roman" w:eastAsia="Times New Roman" w:hAnsi="Times New Roman" w:cs="Times New Roman"/>
          <w:sz w:val="24"/>
          <w:szCs w:val="24"/>
          <w:highlight w:val="white"/>
          <w:lang w:val="en-IN"/>
        </w:rPr>
        <w:t xml:space="preserve"> </w:t>
      </w:r>
      <w:r w:rsidRPr="00470B4E">
        <w:rPr>
          <w:rFonts w:ascii="Times New Roman" w:eastAsia="Times New Roman" w:hAnsi="Times New Roman" w:cs="Times New Roman"/>
          <w:b/>
          <w:bCs/>
          <w:sz w:val="24"/>
          <w:szCs w:val="24"/>
          <w:highlight w:val="white"/>
          <w:lang w:val="en-IN"/>
        </w:rPr>
        <w:t>ETL Processes</w:t>
      </w:r>
      <w:r w:rsidRPr="00470B4E">
        <w:rPr>
          <w:rFonts w:ascii="Times New Roman" w:eastAsia="Times New Roman" w:hAnsi="Times New Roman" w:cs="Times New Roman"/>
          <w:sz w:val="24"/>
          <w:szCs w:val="24"/>
          <w:highlight w:val="white"/>
          <w:lang w:val="en-IN"/>
        </w:rPr>
        <w:t>:</w:t>
      </w:r>
    </w:p>
    <w:p w14:paraId="0B3F4080" w14:textId="77777777" w:rsidR="00470B4E" w:rsidRDefault="00470B4E" w:rsidP="00274C5B">
      <w:pPr>
        <w:numPr>
          <w:ilvl w:val="0"/>
          <w:numId w:val="19"/>
        </w:numPr>
        <w:spacing w:line="360" w:lineRule="auto"/>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 xml:space="preserve">Inmon, W. H. (2005). </w:t>
      </w:r>
      <w:r w:rsidRPr="00470B4E">
        <w:rPr>
          <w:rFonts w:ascii="Times New Roman" w:eastAsia="Times New Roman" w:hAnsi="Times New Roman" w:cs="Times New Roman"/>
          <w:i/>
          <w:iCs/>
          <w:sz w:val="24"/>
          <w:szCs w:val="24"/>
          <w:highlight w:val="white"/>
          <w:lang w:val="en-IN"/>
        </w:rPr>
        <w:t>Building the Data Warehouse</w:t>
      </w:r>
      <w:r w:rsidRPr="00470B4E">
        <w:rPr>
          <w:rFonts w:ascii="Times New Roman" w:eastAsia="Times New Roman" w:hAnsi="Times New Roman" w:cs="Times New Roman"/>
          <w:sz w:val="24"/>
          <w:szCs w:val="24"/>
          <w:highlight w:val="white"/>
          <w:lang w:val="en-IN"/>
        </w:rPr>
        <w:t>. Wiley Publishing.</w:t>
      </w:r>
    </w:p>
    <w:p w14:paraId="771C0A1C" w14:textId="77777777" w:rsidR="00470B4E" w:rsidRPr="00470B4E" w:rsidRDefault="00470B4E" w:rsidP="00274C5B">
      <w:pPr>
        <w:spacing w:line="360" w:lineRule="auto"/>
        <w:ind w:left="720"/>
        <w:jc w:val="both"/>
        <w:rPr>
          <w:rFonts w:ascii="Times New Roman" w:eastAsia="Times New Roman" w:hAnsi="Times New Roman" w:cs="Times New Roman"/>
          <w:sz w:val="24"/>
          <w:szCs w:val="24"/>
          <w:highlight w:val="white"/>
          <w:lang w:val="en-IN"/>
        </w:rPr>
      </w:pPr>
    </w:p>
    <w:p w14:paraId="149A3862" w14:textId="09BCC2D8" w:rsidR="00470B4E" w:rsidRPr="00470B4E" w:rsidRDefault="00470B4E" w:rsidP="00274C5B">
      <w:pPr>
        <w:spacing w:line="360" w:lineRule="auto"/>
        <w:ind w:left="446" w:hanging="446"/>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 xml:space="preserve">  </w:t>
      </w:r>
      <w:r>
        <w:rPr>
          <w:rFonts w:ascii="Times New Roman" w:eastAsia="Times New Roman" w:hAnsi="Times New Roman" w:cs="Times New Roman"/>
          <w:sz w:val="24"/>
          <w:szCs w:val="24"/>
          <w:highlight w:val="white"/>
          <w:lang w:val="en-IN"/>
        </w:rPr>
        <w:t xml:space="preserve"> </w:t>
      </w:r>
      <w:r w:rsidRPr="00470B4E">
        <w:rPr>
          <w:rFonts w:ascii="Times New Roman" w:eastAsia="Times New Roman" w:hAnsi="Times New Roman" w:cs="Times New Roman"/>
          <w:b/>
          <w:bCs/>
          <w:sz w:val="24"/>
          <w:szCs w:val="24"/>
          <w:highlight w:val="white"/>
          <w:lang w:val="en-IN"/>
        </w:rPr>
        <w:t>Customer Segmentation Techniques</w:t>
      </w:r>
      <w:r w:rsidRPr="00470B4E">
        <w:rPr>
          <w:rFonts w:ascii="Times New Roman" w:eastAsia="Times New Roman" w:hAnsi="Times New Roman" w:cs="Times New Roman"/>
          <w:sz w:val="24"/>
          <w:szCs w:val="24"/>
          <w:highlight w:val="white"/>
          <w:lang w:val="en-IN"/>
        </w:rPr>
        <w:t>:</w:t>
      </w:r>
    </w:p>
    <w:p w14:paraId="7B71BED2" w14:textId="77777777" w:rsidR="00470B4E" w:rsidRPr="00470B4E" w:rsidRDefault="00470B4E" w:rsidP="00274C5B">
      <w:pPr>
        <w:numPr>
          <w:ilvl w:val="0"/>
          <w:numId w:val="20"/>
        </w:numPr>
        <w:spacing w:line="360" w:lineRule="auto"/>
        <w:jc w:val="both"/>
        <w:rPr>
          <w:rFonts w:ascii="Times New Roman" w:eastAsia="Times New Roman" w:hAnsi="Times New Roman" w:cs="Times New Roman"/>
          <w:sz w:val="24"/>
          <w:szCs w:val="24"/>
          <w:highlight w:val="white"/>
          <w:lang w:val="en-IN"/>
        </w:rPr>
      </w:pPr>
      <w:r w:rsidRPr="00470B4E">
        <w:rPr>
          <w:rFonts w:ascii="Times New Roman" w:eastAsia="Times New Roman" w:hAnsi="Times New Roman" w:cs="Times New Roman"/>
          <w:sz w:val="24"/>
          <w:szCs w:val="24"/>
          <w:highlight w:val="white"/>
          <w:lang w:val="en-IN"/>
        </w:rPr>
        <w:t xml:space="preserve">Wedel, M., &amp; Kamakura, W. A. (2012). </w:t>
      </w:r>
      <w:r w:rsidRPr="00470B4E">
        <w:rPr>
          <w:rFonts w:ascii="Times New Roman" w:eastAsia="Times New Roman" w:hAnsi="Times New Roman" w:cs="Times New Roman"/>
          <w:i/>
          <w:iCs/>
          <w:sz w:val="24"/>
          <w:szCs w:val="24"/>
          <w:highlight w:val="white"/>
          <w:lang w:val="en-IN"/>
        </w:rPr>
        <w:t>Market Segmentation: Conceptual and Methodological Foundations</w:t>
      </w:r>
      <w:r w:rsidRPr="00470B4E">
        <w:rPr>
          <w:rFonts w:ascii="Times New Roman" w:eastAsia="Times New Roman" w:hAnsi="Times New Roman" w:cs="Times New Roman"/>
          <w:sz w:val="24"/>
          <w:szCs w:val="24"/>
          <w:highlight w:val="white"/>
          <w:lang w:val="en-IN"/>
        </w:rPr>
        <w:t>. New York: Springer.</w:t>
      </w:r>
    </w:p>
    <w:p w14:paraId="560734CB" w14:textId="77777777" w:rsidR="00470B4E" w:rsidRDefault="00470B4E" w:rsidP="00274C5B">
      <w:pPr>
        <w:spacing w:line="360" w:lineRule="auto"/>
        <w:ind w:left="446" w:hanging="446"/>
        <w:jc w:val="both"/>
        <w:rPr>
          <w:rFonts w:ascii="Times New Roman" w:eastAsia="Times New Roman" w:hAnsi="Times New Roman" w:cs="Times New Roman"/>
          <w:sz w:val="24"/>
          <w:szCs w:val="24"/>
          <w:highlight w:val="white"/>
        </w:rPr>
      </w:pPr>
    </w:p>
    <w:p w14:paraId="2E72FC47" w14:textId="77777777" w:rsidR="007E5B54" w:rsidRDefault="007E5B54" w:rsidP="00274C5B">
      <w:pPr>
        <w:spacing w:line="480" w:lineRule="auto"/>
        <w:jc w:val="both"/>
        <w:rPr>
          <w:rFonts w:ascii="Times New Roman" w:eastAsia="Times New Roman" w:hAnsi="Times New Roman" w:cs="Times New Roman"/>
          <w:b/>
          <w:sz w:val="28"/>
          <w:szCs w:val="28"/>
        </w:rPr>
      </w:pPr>
    </w:p>
    <w:p w14:paraId="0C44EC7D" w14:textId="77777777" w:rsidR="007E5B54" w:rsidRDefault="007E5B54" w:rsidP="00274C5B">
      <w:pPr>
        <w:spacing w:line="480" w:lineRule="auto"/>
        <w:jc w:val="both"/>
        <w:rPr>
          <w:rFonts w:ascii="Bookman Old Style" w:eastAsia="Bookman Old Style" w:hAnsi="Bookman Old Style" w:cs="Bookman Old Style"/>
          <w:sz w:val="32"/>
          <w:szCs w:val="32"/>
        </w:rPr>
      </w:pPr>
    </w:p>
    <w:sectPr w:rsidR="007E5B5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D3E"/>
    <w:multiLevelType w:val="multilevel"/>
    <w:tmpl w:val="F2600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33CA9"/>
    <w:multiLevelType w:val="multilevel"/>
    <w:tmpl w:val="65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D0A"/>
    <w:multiLevelType w:val="multilevel"/>
    <w:tmpl w:val="65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70CCF"/>
    <w:multiLevelType w:val="multilevel"/>
    <w:tmpl w:val="65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92E74"/>
    <w:multiLevelType w:val="multilevel"/>
    <w:tmpl w:val="65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65E28"/>
    <w:multiLevelType w:val="multilevel"/>
    <w:tmpl w:val="E3E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830E1"/>
    <w:multiLevelType w:val="multilevel"/>
    <w:tmpl w:val="65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F759E"/>
    <w:multiLevelType w:val="multilevel"/>
    <w:tmpl w:val="DF0A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F6C8D"/>
    <w:multiLevelType w:val="multilevel"/>
    <w:tmpl w:val="65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5100A"/>
    <w:multiLevelType w:val="multilevel"/>
    <w:tmpl w:val="F77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8485F"/>
    <w:multiLevelType w:val="multilevel"/>
    <w:tmpl w:val="5C46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229A6"/>
    <w:multiLevelType w:val="multilevel"/>
    <w:tmpl w:val="DD6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B0590"/>
    <w:multiLevelType w:val="multilevel"/>
    <w:tmpl w:val="08B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D00BA"/>
    <w:multiLevelType w:val="multilevel"/>
    <w:tmpl w:val="FB5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A28F5"/>
    <w:multiLevelType w:val="multilevel"/>
    <w:tmpl w:val="ED78CCC6"/>
    <w:lvl w:ilvl="0">
      <w:start w:val="1"/>
      <w:numFmt w:val="decimal"/>
      <w:lvlText w:val="%1"/>
      <w:lvlJc w:val="left"/>
      <w:pPr>
        <w:ind w:left="375" w:hanging="375"/>
      </w:pPr>
    </w:lvl>
    <w:lvl w:ilvl="1">
      <w:start w:val="1"/>
      <w:numFmt w:val="decimal"/>
      <w:lvlText w:val="%1.%2"/>
      <w:lvlJc w:val="left"/>
      <w:pPr>
        <w:ind w:left="3211"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5" w15:restartNumberingAfterBreak="0">
    <w:nsid w:val="392A4A5F"/>
    <w:multiLevelType w:val="hybridMultilevel"/>
    <w:tmpl w:val="3A369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906CB0"/>
    <w:multiLevelType w:val="multilevel"/>
    <w:tmpl w:val="65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65318"/>
    <w:multiLevelType w:val="multilevel"/>
    <w:tmpl w:val="076CF706"/>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6E6AE1"/>
    <w:multiLevelType w:val="hybridMultilevel"/>
    <w:tmpl w:val="F60E252C"/>
    <w:lvl w:ilvl="0" w:tplc="5C0EEB1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AF03EE"/>
    <w:multiLevelType w:val="multilevel"/>
    <w:tmpl w:val="FD9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B7925"/>
    <w:multiLevelType w:val="hybridMultilevel"/>
    <w:tmpl w:val="C60A063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DDF2787"/>
    <w:multiLevelType w:val="multilevel"/>
    <w:tmpl w:val="65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33620"/>
    <w:multiLevelType w:val="multilevel"/>
    <w:tmpl w:val="658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334331">
    <w:abstractNumId w:val="14"/>
  </w:num>
  <w:num w:numId="2" w16cid:durableId="807939649">
    <w:abstractNumId w:val="17"/>
  </w:num>
  <w:num w:numId="3" w16cid:durableId="1353142907">
    <w:abstractNumId w:val="7"/>
  </w:num>
  <w:num w:numId="4" w16cid:durableId="799955701">
    <w:abstractNumId w:val="10"/>
  </w:num>
  <w:num w:numId="5" w16cid:durableId="1207984219">
    <w:abstractNumId w:val="0"/>
  </w:num>
  <w:num w:numId="6" w16cid:durableId="1987276294">
    <w:abstractNumId w:val="18"/>
  </w:num>
  <w:num w:numId="7" w16cid:durableId="1883979100">
    <w:abstractNumId w:val="15"/>
  </w:num>
  <w:num w:numId="8" w16cid:durableId="960916246">
    <w:abstractNumId w:val="12"/>
  </w:num>
  <w:num w:numId="9" w16cid:durableId="868639905">
    <w:abstractNumId w:val="19"/>
  </w:num>
  <w:num w:numId="10" w16cid:durableId="486214602">
    <w:abstractNumId w:val="13"/>
  </w:num>
  <w:num w:numId="11" w16cid:durableId="1684548544">
    <w:abstractNumId w:val="22"/>
  </w:num>
  <w:num w:numId="12" w16cid:durableId="1695494961">
    <w:abstractNumId w:val="9"/>
  </w:num>
  <w:num w:numId="13" w16cid:durableId="1020472026">
    <w:abstractNumId w:val="5"/>
  </w:num>
  <w:num w:numId="14" w16cid:durableId="1254363537">
    <w:abstractNumId w:val="11"/>
  </w:num>
  <w:num w:numId="15" w16cid:durableId="1884366562">
    <w:abstractNumId w:val="20"/>
  </w:num>
  <w:num w:numId="16" w16cid:durableId="511383565">
    <w:abstractNumId w:val="3"/>
  </w:num>
  <w:num w:numId="17" w16cid:durableId="1613433644">
    <w:abstractNumId w:val="6"/>
  </w:num>
  <w:num w:numId="18" w16cid:durableId="1856966039">
    <w:abstractNumId w:val="16"/>
  </w:num>
  <w:num w:numId="19" w16cid:durableId="284239327">
    <w:abstractNumId w:val="21"/>
  </w:num>
  <w:num w:numId="20" w16cid:durableId="1653170282">
    <w:abstractNumId w:val="4"/>
  </w:num>
  <w:num w:numId="21" w16cid:durableId="1855924824">
    <w:abstractNumId w:val="2"/>
  </w:num>
  <w:num w:numId="22" w16cid:durableId="701632542">
    <w:abstractNumId w:val="8"/>
  </w:num>
  <w:num w:numId="23" w16cid:durableId="1882940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B54"/>
    <w:rsid w:val="00274C5B"/>
    <w:rsid w:val="00281506"/>
    <w:rsid w:val="002D15E1"/>
    <w:rsid w:val="00391911"/>
    <w:rsid w:val="003A5794"/>
    <w:rsid w:val="003D4E87"/>
    <w:rsid w:val="00404DAE"/>
    <w:rsid w:val="00470B4E"/>
    <w:rsid w:val="00525639"/>
    <w:rsid w:val="005A0A3F"/>
    <w:rsid w:val="005B22EE"/>
    <w:rsid w:val="005C6EF9"/>
    <w:rsid w:val="00657506"/>
    <w:rsid w:val="00777FAD"/>
    <w:rsid w:val="007E5B54"/>
    <w:rsid w:val="00885B55"/>
    <w:rsid w:val="008D2FE7"/>
    <w:rsid w:val="009F7F3A"/>
    <w:rsid w:val="00A014FA"/>
    <w:rsid w:val="00AC0A45"/>
    <w:rsid w:val="00B1034B"/>
    <w:rsid w:val="00B5430F"/>
    <w:rsid w:val="00C555D9"/>
    <w:rsid w:val="00D157F4"/>
    <w:rsid w:val="00D17028"/>
    <w:rsid w:val="00D218DC"/>
    <w:rsid w:val="00D90D68"/>
    <w:rsid w:val="00E70D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E6AC"/>
  <w15:docId w15:val="{3F9C6A83-27A8-43BF-BD4B-C1F14686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D17028"/>
    <w:pPr>
      <w:spacing w:before="100" w:beforeAutospacing="1" w:after="100" w:afterAutospacing="1"/>
    </w:pPr>
    <w:rPr>
      <w:rFonts w:ascii="Times New Roman" w:eastAsia="Times New Roman" w:hAnsi="Times New Roman" w:cs="Times New Roman"/>
      <w:sz w:val="24"/>
      <w:szCs w:val="24"/>
      <w:lang w:eastAsia="en-US" w:bidi="ar-SA"/>
    </w:rPr>
  </w:style>
  <w:style w:type="paragraph" w:styleId="NoSpacing">
    <w:name w:val="No Spacing"/>
    <w:uiPriority w:val="1"/>
    <w:qFormat/>
    <w:rsid w:val="00525639"/>
    <w:rPr>
      <w:rFonts w:cs="Mangal"/>
      <w:szCs w:val="20"/>
    </w:rPr>
  </w:style>
  <w:style w:type="character" w:styleId="UnresolvedMention">
    <w:name w:val="Unresolved Mention"/>
    <w:basedOn w:val="DefaultParagraphFont"/>
    <w:uiPriority w:val="99"/>
    <w:semiHidden/>
    <w:unhideWhenUsed/>
    <w:rsid w:val="00470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12847">
      <w:bodyDiv w:val="1"/>
      <w:marLeft w:val="0"/>
      <w:marRight w:val="0"/>
      <w:marTop w:val="0"/>
      <w:marBottom w:val="0"/>
      <w:divBdr>
        <w:top w:val="none" w:sz="0" w:space="0" w:color="auto"/>
        <w:left w:val="none" w:sz="0" w:space="0" w:color="auto"/>
        <w:bottom w:val="none" w:sz="0" w:space="0" w:color="auto"/>
        <w:right w:val="none" w:sz="0" w:space="0" w:color="auto"/>
      </w:divBdr>
    </w:div>
    <w:div w:id="189609593">
      <w:bodyDiv w:val="1"/>
      <w:marLeft w:val="0"/>
      <w:marRight w:val="0"/>
      <w:marTop w:val="0"/>
      <w:marBottom w:val="0"/>
      <w:divBdr>
        <w:top w:val="none" w:sz="0" w:space="0" w:color="auto"/>
        <w:left w:val="none" w:sz="0" w:space="0" w:color="auto"/>
        <w:bottom w:val="none" w:sz="0" w:space="0" w:color="auto"/>
        <w:right w:val="none" w:sz="0" w:space="0" w:color="auto"/>
      </w:divBdr>
    </w:div>
    <w:div w:id="280109148">
      <w:bodyDiv w:val="1"/>
      <w:marLeft w:val="0"/>
      <w:marRight w:val="0"/>
      <w:marTop w:val="0"/>
      <w:marBottom w:val="0"/>
      <w:divBdr>
        <w:top w:val="none" w:sz="0" w:space="0" w:color="auto"/>
        <w:left w:val="none" w:sz="0" w:space="0" w:color="auto"/>
        <w:bottom w:val="none" w:sz="0" w:space="0" w:color="auto"/>
        <w:right w:val="none" w:sz="0" w:space="0" w:color="auto"/>
      </w:divBdr>
    </w:div>
    <w:div w:id="316036673">
      <w:bodyDiv w:val="1"/>
      <w:marLeft w:val="0"/>
      <w:marRight w:val="0"/>
      <w:marTop w:val="0"/>
      <w:marBottom w:val="0"/>
      <w:divBdr>
        <w:top w:val="none" w:sz="0" w:space="0" w:color="auto"/>
        <w:left w:val="none" w:sz="0" w:space="0" w:color="auto"/>
        <w:bottom w:val="none" w:sz="0" w:space="0" w:color="auto"/>
        <w:right w:val="none" w:sz="0" w:space="0" w:color="auto"/>
      </w:divBdr>
    </w:div>
    <w:div w:id="435248056">
      <w:bodyDiv w:val="1"/>
      <w:marLeft w:val="0"/>
      <w:marRight w:val="0"/>
      <w:marTop w:val="0"/>
      <w:marBottom w:val="0"/>
      <w:divBdr>
        <w:top w:val="none" w:sz="0" w:space="0" w:color="auto"/>
        <w:left w:val="none" w:sz="0" w:space="0" w:color="auto"/>
        <w:bottom w:val="none" w:sz="0" w:space="0" w:color="auto"/>
        <w:right w:val="none" w:sz="0" w:space="0" w:color="auto"/>
      </w:divBdr>
    </w:div>
    <w:div w:id="578709755">
      <w:bodyDiv w:val="1"/>
      <w:marLeft w:val="0"/>
      <w:marRight w:val="0"/>
      <w:marTop w:val="0"/>
      <w:marBottom w:val="0"/>
      <w:divBdr>
        <w:top w:val="none" w:sz="0" w:space="0" w:color="auto"/>
        <w:left w:val="none" w:sz="0" w:space="0" w:color="auto"/>
        <w:bottom w:val="none" w:sz="0" w:space="0" w:color="auto"/>
        <w:right w:val="none" w:sz="0" w:space="0" w:color="auto"/>
      </w:divBdr>
    </w:div>
    <w:div w:id="659970889">
      <w:bodyDiv w:val="1"/>
      <w:marLeft w:val="0"/>
      <w:marRight w:val="0"/>
      <w:marTop w:val="0"/>
      <w:marBottom w:val="0"/>
      <w:divBdr>
        <w:top w:val="none" w:sz="0" w:space="0" w:color="auto"/>
        <w:left w:val="none" w:sz="0" w:space="0" w:color="auto"/>
        <w:bottom w:val="none" w:sz="0" w:space="0" w:color="auto"/>
        <w:right w:val="none" w:sz="0" w:space="0" w:color="auto"/>
      </w:divBdr>
    </w:div>
    <w:div w:id="726492027">
      <w:bodyDiv w:val="1"/>
      <w:marLeft w:val="0"/>
      <w:marRight w:val="0"/>
      <w:marTop w:val="0"/>
      <w:marBottom w:val="0"/>
      <w:divBdr>
        <w:top w:val="none" w:sz="0" w:space="0" w:color="auto"/>
        <w:left w:val="none" w:sz="0" w:space="0" w:color="auto"/>
        <w:bottom w:val="none" w:sz="0" w:space="0" w:color="auto"/>
        <w:right w:val="none" w:sz="0" w:space="0" w:color="auto"/>
      </w:divBdr>
    </w:div>
    <w:div w:id="755325673">
      <w:bodyDiv w:val="1"/>
      <w:marLeft w:val="0"/>
      <w:marRight w:val="0"/>
      <w:marTop w:val="0"/>
      <w:marBottom w:val="0"/>
      <w:divBdr>
        <w:top w:val="none" w:sz="0" w:space="0" w:color="auto"/>
        <w:left w:val="none" w:sz="0" w:space="0" w:color="auto"/>
        <w:bottom w:val="none" w:sz="0" w:space="0" w:color="auto"/>
        <w:right w:val="none" w:sz="0" w:space="0" w:color="auto"/>
      </w:divBdr>
    </w:div>
    <w:div w:id="772020046">
      <w:bodyDiv w:val="1"/>
      <w:marLeft w:val="0"/>
      <w:marRight w:val="0"/>
      <w:marTop w:val="0"/>
      <w:marBottom w:val="0"/>
      <w:divBdr>
        <w:top w:val="none" w:sz="0" w:space="0" w:color="auto"/>
        <w:left w:val="none" w:sz="0" w:space="0" w:color="auto"/>
        <w:bottom w:val="none" w:sz="0" w:space="0" w:color="auto"/>
        <w:right w:val="none" w:sz="0" w:space="0" w:color="auto"/>
      </w:divBdr>
    </w:div>
    <w:div w:id="819735558">
      <w:bodyDiv w:val="1"/>
      <w:marLeft w:val="0"/>
      <w:marRight w:val="0"/>
      <w:marTop w:val="0"/>
      <w:marBottom w:val="0"/>
      <w:divBdr>
        <w:top w:val="none" w:sz="0" w:space="0" w:color="auto"/>
        <w:left w:val="none" w:sz="0" w:space="0" w:color="auto"/>
        <w:bottom w:val="none" w:sz="0" w:space="0" w:color="auto"/>
        <w:right w:val="none" w:sz="0" w:space="0" w:color="auto"/>
      </w:divBdr>
    </w:div>
    <w:div w:id="1092553167">
      <w:bodyDiv w:val="1"/>
      <w:marLeft w:val="0"/>
      <w:marRight w:val="0"/>
      <w:marTop w:val="0"/>
      <w:marBottom w:val="0"/>
      <w:divBdr>
        <w:top w:val="none" w:sz="0" w:space="0" w:color="auto"/>
        <w:left w:val="none" w:sz="0" w:space="0" w:color="auto"/>
        <w:bottom w:val="none" w:sz="0" w:space="0" w:color="auto"/>
        <w:right w:val="none" w:sz="0" w:space="0" w:color="auto"/>
      </w:divBdr>
    </w:div>
    <w:div w:id="1119909010">
      <w:bodyDiv w:val="1"/>
      <w:marLeft w:val="0"/>
      <w:marRight w:val="0"/>
      <w:marTop w:val="0"/>
      <w:marBottom w:val="0"/>
      <w:divBdr>
        <w:top w:val="none" w:sz="0" w:space="0" w:color="auto"/>
        <w:left w:val="none" w:sz="0" w:space="0" w:color="auto"/>
        <w:bottom w:val="none" w:sz="0" w:space="0" w:color="auto"/>
        <w:right w:val="none" w:sz="0" w:space="0" w:color="auto"/>
      </w:divBdr>
    </w:div>
    <w:div w:id="1157455682">
      <w:bodyDiv w:val="1"/>
      <w:marLeft w:val="0"/>
      <w:marRight w:val="0"/>
      <w:marTop w:val="0"/>
      <w:marBottom w:val="0"/>
      <w:divBdr>
        <w:top w:val="none" w:sz="0" w:space="0" w:color="auto"/>
        <w:left w:val="none" w:sz="0" w:space="0" w:color="auto"/>
        <w:bottom w:val="none" w:sz="0" w:space="0" w:color="auto"/>
        <w:right w:val="none" w:sz="0" w:space="0" w:color="auto"/>
      </w:divBdr>
    </w:div>
    <w:div w:id="1318921304">
      <w:bodyDiv w:val="1"/>
      <w:marLeft w:val="0"/>
      <w:marRight w:val="0"/>
      <w:marTop w:val="0"/>
      <w:marBottom w:val="0"/>
      <w:divBdr>
        <w:top w:val="none" w:sz="0" w:space="0" w:color="auto"/>
        <w:left w:val="none" w:sz="0" w:space="0" w:color="auto"/>
        <w:bottom w:val="none" w:sz="0" w:space="0" w:color="auto"/>
        <w:right w:val="none" w:sz="0" w:space="0" w:color="auto"/>
      </w:divBdr>
    </w:div>
    <w:div w:id="1348753538">
      <w:bodyDiv w:val="1"/>
      <w:marLeft w:val="0"/>
      <w:marRight w:val="0"/>
      <w:marTop w:val="0"/>
      <w:marBottom w:val="0"/>
      <w:divBdr>
        <w:top w:val="none" w:sz="0" w:space="0" w:color="auto"/>
        <w:left w:val="none" w:sz="0" w:space="0" w:color="auto"/>
        <w:bottom w:val="none" w:sz="0" w:space="0" w:color="auto"/>
        <w:right w:val="none" w:sz="0" w:space="0" w:color="auto"/>
      </w:divBdr>
    </w:div>
    <w:div w:id="1394506485">
      <w:bodyDiv w:val="1"/>
      <w:marLeft w:val="0"/>
      <w:marRight w:val="0"/>
      <w:marTop w:val="0"/>
      <w:marBottom w:val="0"/>
      <w:divBdr>
        <w:top w:val="none" w:sz="0" w:space="0" w:color="auto"/>
        <w:left w:val="none" w:sz="0" w:space="0" w:color="auto"/>
        <w:bottom w:val="none" w:sz="0" w:space="0" w:color="auto"/>
        <w:right w:val="none" w:sz="0" w:space="0" w:color="auto"/>
      </w:divBdr>
    </w:div>
    <w:div w:id="1438020567">
      <w:bodyDiv w:val="1"/>
      <w:marLeft w:val="0"/>
      <w:marRight w:val="0"/>
      <w:marTop w:val="0"/>
      <w:marBottom w:val="0"/>
      <w:divBdr>
        <w:top w:val="none" w:sz="0" w:space="0" w:color="auto"/>
        <w:left w:val="none" w:sz="0" w:space="0" w:color="auto"/>
        <w:bottom w:val="none" w:sz="0" w:space="0" w:color="auto"/>
        <w:right w:val="none" w:sz="0" w:space="0" w:color="auto"/>
      </w:divBdr>
    </w:div>
    <w:div w:id="1497107110">
      <w:bodyDiv w:val="1"/>
      <w:marLeft w:val="0"/>
      <w:marRight w:val="0"/>
      <w:marTop w:val="0"/>
      <w:marBottom w:val="0"/>
      <w:divBdr>
        <w:top w:val="none" w:sz="0" w:space="0" w:color="auto"/>
        <w:left w:val="none" w:sz="0" w:space="0" w:color="auto"/>
        <w:bottom w:val="none" w:sz="0" w:space="0" w:color="auto"/>
        <w:right w:val="none" w:sz="0" w:space="0" w:color="auto"/>
      </w:divBdr>
    </w:div>
    <w:div w:id="1533180318">
      <w:bodyDiv w:val="1"/>
      <w:marLeft w:val="0"/>
      <w:marRight w:val="0"/>
      <w:marTop w:val="0"/>
      <w:marBottom w:val="0"/>
      <w:divBdr>
        <w:top w:val="none" w:sz="0" w:space="0" w:color="auto"/>
        <w:left w:val="none" w:sz="0" w:space="0" w:color="auto"/>
        <w:bottom w:val="none" w:sz="0" w:space="0" w:color="auto"/>
        <w:right w:val="none" w:sz="0" w:space="0" w:color="auto"/>
      </w:divBdr>
    </w:div>
    <w:div w:id="1537351052">
      <w:bodyDiv w:val="1"/>
      <w:marLeft w:val="0"/>
      <w:marRight w:val="0"/>
      <w:marTop w:val="0"/>
      <w:marBottom w:val="0"/>
      <w:divBdr>
        <w:top w:val="none" w:sz="0" w:space="0" w:color="auto"/>
        <w:left w:val="none" w:sz="0" w:space="0" w:color="auto"/>
        <w:bottom w:val="none" w:sz="0" w:space="0" w:color="auto"/>
        <w:right w:val="none" w:sz="0" w:space="0" w:color="auto"/>
      </w:divBdr>
    </w:div>
    <w:div w:id="1540631726">
      <w:bodyDiv w:val="1"/>
      <w:marLeft w:val="0"/>
      <w:marRight w:val="0"/>
      <w:marTop w:val="0"/>
      <w:marBottom w:val="0"/>
      <w:divBdr>
        <w:top w:val="none" w:sz="0" w:space="0" w:color="auto"/>
        <w:left w:val="none" w:sz="0" w:space="0" w:color="auto"/>
        <w:bottom w:val="none" w:sz="0" w:space="0" w:color="auto"/>
        <w:right w:val="none" w:sz="0" w:space="0" w:color="auto"/>
      </w:divBdr>
    </w:div>
    <w:div w:id="1670597206">
      <w:bodyDiv w:val="1"/>
      <w:marLeft w:val="0"/>
      <w:marRight w:val="0"/>
      <w:marTop w:val="0"/>
      <w:marBottom w:val="0"/>
      <w:divBdr>
        <w:top w:val="none" w:sz="0" w:space="0" w:color="auto"/>
        <w:left w:val="none" w:sz="0" w:space="0" w:color="auto"/>
        <w:bottom w:val="none" w:sz="0" w:space="0" w:color="auto"/>
        <w:right w:val="none" w:sz="0" w:space="0" w:color="auto"/>
      </w:divBdr>
    </w:div>
    <w:div w:id="1713339441">
      <w:bodyDiv w:val="1"/>
      <w:marLeft w:val="0"/>
      <w:marRight w:val="0"/>
      <w:marTop w:val="0"/>
      <w:marBottom w:val="0"/>
      <w:divBdr>
        <w:top w:val="none" w:sz="0" w:space="0" w:color="auto"/>
        <w:left w:val="none" w:sz="0" w:space="0" w:color="auto"/>
        <w:bottom w:val="none" w:sz="0" w:space="0" w:color="auto"/>
        <w:right w:val="none" w:sz="0" w:space="0" w:color="auto"/>
      </w:divBdr>
    </w:div>
    <w:div w:id="1770613538">
      <w:bodyDiv w:val="1"/>
      <w:marLeft w:val="0"/>
      <w:marRight w:val="0"/>
      <w:marTop w:val="0"/>
      <w:marBottom w:val="0"/>
      <w:divBdr>
        <w:top w:val="none" w:sz="0" w:space="0" w:color="auto"/>
        <w:left w:val="none" w:sz="0" w:space="0" w:color="auto"/>
        <w:bottom w:val="none" w:sz="0" w:space="0" w:color="auto"/>
        <w:right w:val="none" w:sz="0" w:space="0" w:color="auto"/>
      </w:divBdr>
    </w:div>
    <w:div w:id="1849364137">
      <w:bodyDiv w:val="1"/>
      <w:marLeft w:val="0"/>
      <w:marRight w:val="0"/>
      <w:marTop w:val="0"/>
      <w:marBottom w:val="0"/>
      <w:divBdr>
        <w:top w:val="none" w:sz="0" w:space="0" w:color="auto"/>
        <w:left w:val="none" w:sz="0" w:space="0" w:color="auto"/>
        <w:bottom w:val="none" w:sz="0" w:space="0" w:color="auto"/>
        <w:right w:val="none" w:sz="0" w:space="0" w:color="auto"/>
      </w:divBdr>
    </w:div>
    <w:div w:id="1857379087">
      <w:bodyDiv w:val="1"/>
      <w:marLeft w:val="0"/>
      <w:marRight w:val="0"/>
      <w:marTop w:val="0"/>
      <w:marBottom w:val="0"/>
      <w:divBdr>
        <w:top w:val="none" w:sz="0" w:space="0" w:color="auto"/>
        <w:left w:val="none" w:sz="0" w:space="0" w:color="auto"/>
        <w:bottom w:val="none" w:sz="0" w:space="0" w:color="auto"/>
        <w:right w:val="none" w:sz="0" w:space="0" w:color="auto"/>
      </w:divBdr>
    </w:div>
    <w:div w:id="1865973507">
      <w:bodyDiv w:val="1"/>
      <w:marLeft w:val="0"/>
      <w:marRight w:val="0"/>
      <w:marTop w:val="0"/>
      <w:marBottom w:val="0"/>
      <w:divBdr>
        <w:top w:val="none" w:sz="0" w:space="0" w:color="auto"/>
        <w:left w:val="none" w:sz="0" w:space="0" w:color="auto"/>
        <w:bottom w:val="none" w:sz="0" w:space="0" w:color="auto"/>
        <w:right w:val="none" w:sz="0" w:space="0" w:color="auto"/>
      </w:divBdr>
    </w:div>
    <w:div w:id="1868330752">
      <w:bodyDiv w:val="1"/>
      <w:marLeft w:val="0"/>
      <w:marRight w:val="0"/>
      <w:marTop w:val="0"/>
      <w:marBottom w:val="0"/>
      <w:divBdr>
        <w:top w:val="none" w:sz="0" w:space="0" w:color="auto"/>
        <w:left w:val="none" w:sz="0" w:space="0" w:color="auto"/>
        <w:bottom w:val="none" w:sz="0" w:space="0" w:color="auto"/>
        <w:right w:val="none" w:sz="0" w:space="0" w:color="auto"/>
      </w:divBdr>
    </w:div>
    <w:div w:id="1993872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dax/" TargetMode="External"/><Relationship Id="rId4" Type="http://schemas.openxmlformats.org/officeDocument/2006/relationships/settings" Target="settings.xml"/><Relationship Id="rId9" Type="http://schemas.openxmlformats.org/officeDocument/2006/relationships/hyperlink" Target="https://docs.microsoft.com/en-us/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wWzvchnCsNggljedyXOT3Z3w==">CgMxLjA4AHIhMU1VS3I5c1pOenNUR3NRbThQWXdQUUhwcTJhVXB5SlFo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Joshi</dc:creator>
  <cp:lastModifiedBy>dilupun1979@gmail.com</cp:lastModifiedBy>
  <cp:revision>3</cp:revision>
  <dcterms:created xsi:type="dcterms:W3CDTF">2024-10-20T17:31:00Z</dcterms:created>
  <dcterms:modified xsi:type="dcterms:W3CDTF">2024-10-24T13:34:00Z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